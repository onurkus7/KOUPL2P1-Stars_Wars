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56F" w:rsidRPr="00BD5D2F" w:rsidRDefault="00BD5D2F" w:rsidP="00EE4C87">
      <w:pPr>
        <w:pStyle w:val="Author"/>
        <w:rPr>
          <w:i w:val="0"/>
          <w:sz w:val="28"/>
          <w:szCs w:val="28"/>
        </w:rPr>
      </w:pPr>
      <w:r w:rsidRPr="00BD5D2F">
        <w:rPr>
          <w:rFonts w:eastAsia="Times New Roman"/>
          <w:b/>
          <w:i w:val="0"/>
          <w:sz w:val="28"/>
          <w:szCs w:val="28"/>
        </w:rPr>
        <w:t>STAR</w:t>
      </w:r>
      <w:r w:rsidRPr="00BD5D2F">
        <w:rPr>
          <w:rFonts w:eastAsia="Times New Roman"/>
          <w:b/>
          <w:sz w:val="28"/>
          <w:szCs w:val="28"/>
        </w:rPr>
        <w:t xml:space="preserve"> </w:t>
      </w:r>
      <w:r w:rsidRPr="00BD5D2F">
        <w:rPr>
          <w:rFonts w:eastAsia="Times New Roman"/>
          <w:b/>
          <w:i w:val="0"/>
          <w:sz w:val="28"/>
          <w:szCs w:val="28"/>
        </w:rPr>
        <w:t>WARS</w:t>
      </w:r>
    </w:p>
    <w:p w:rsidR="00E37D37" w:rsidRDefault="00BC0F8A" w:rsidP="00EE4C87">
      <w:pPr>
        <w:pStyle w:val="Author"/>
      </w:pPr>
      <w:r>
        <w:t>Onur Kuş</w:t>
      </w:r>
      <w:r w:rsidR="00A613E9">
        <w:t>,</w:t>
      </w:r>
      <w:r w:rsidR="00A613E9">
        <w:rPr>
          <w:rFonts w:eastAsia="Times New Roman"/>
        </w:rPr>
        <w:t xml:space="preserve"> </w:t>
      </w:r>
      <w:r>
        <w:t xml:space="preserve">Aziz </w:t>
      </w:r>
      <w:proofErr w:type="spellStart"/>
      <w:r>
        <w:t>Yelbay</w:t>
      </w:r>
      <w:proofErr w:type="spellEnd"/>
    </w:p>
    <w:p w:rsidR="00E37D37" w:rsidRDefault="00A613E9" w:rsidP="00EE4C87">
      <w:pPr>
        <w:pStyle w:val="Affiliation"/>
      </w:pPr>
      <w:r>
        <w:t>Bilgisayar</w:t>
      </w:r>
      <w:r>
        <w:rPr>
          <w:rFonts w:eastAsia="Times New Roman"/>
        </w:rPr>
        <w:t xml:space="preserve"> </w:t>
      </w:r>
      <w:r>
        <w:t>Mühendisliği</w:t>
      </w:r>
      <w:r>
        <w:rPr>
          <w:rFonts w:eastAsia="Times New Roman"/>
        </w:rPr>
        <w:t xml:space="preserve"> </w:t>
      </w:r>
      <w:r>
        <w:t>Bölümü</w:t>
      </w:r>
    </w:p>
    <w:p w:rsidR="00E37D37" w:rsidRDefault="004F6008" w:rsidP="00EE4C87">
      <w:pPr>
        <w:pStyle w:val="Affiliation"/>
      </w:pPr>
      <w:r>
        <w:t>Kocaeli</w:t>
      </w:r>
      <w:r w:rsidR="00A613E9">
        <w:rPr>
          <w:rFonts w:eastAsia="Times New Roman"/>
        </w:rPr>
        <w:t xml:space="preserve"> </w:t>
      </w:r>
      <w:r w:rsidR="00A613E9">
        <w:t>Üniversitesi</w:t>
      </w:r>
    </w:p>
    <w:p w:rsidR="00BC0F8A" w:rsidRPr="00BE139F" w:rsidRDefault="00BC0F8A" w:rsidP="00BC0F8A">
      <w:pPr>
        <w:pStyle w:val="Affiliation"/>
        <w:ind w:left="720"/>
        <w:jc w:val="both"/>
        <w:rPr>
          <w:sz w:val="20"/>
        </w:rPr>
      </w:pPr>
      <w:r w:rsidRPr="00BE139F">
        <w:rPr>
          <w:sz w:val="28"/>
        </w:rPr>
        <w:t xml:space="preserve">                              </w:t>
      </w:r>
      <w:hyperlink r:id="rId8" w:history="1">
        <w:r w:rsidRPr="00BE139F">
          <w:rPr>
            <w:rStyle w:val="Kpr"/>
            <w:rFonts w:eastAsia="Times New Roman"/>
            <w:sz w:val="20"/>
          </w:rPr>
          <w:t>onurkus58g@gmail.com</w:t>
        </w:r>
      </w:hyperlink>
      <w:r w:rsidRPr="00BE139F">
        <w:rPr>
          <w:rFonts w:eastAsia="Times New Roman"/>
          <w:sz w:val="20"/>
        </w:rPr>
        <w:t xml:space="preserve">, </w:t>
      </w:r>
      <w:r w:rsidRPr="00BE139F">
        <w:rPr>
          <w:rStyle w:val="Kpr"/>
          <w:rFonts w:eastAsia="Times New Roman"/>
          <w:sz w:val="20"/>
        </w:rPr>
        <w:t>aziz1594@hotmail.com</w:t>
      </w:r>
    </w:p>
    <w:p w:rsidR="00E37D37" w:rsidRDefault="00E37D37" w:rsidP="00BC0F8A">
      <w:pPr>
        <w:pStyle w:val="Affiliation"/>
        <w:jc w:val="both"/>
        <w:rPr>
          <w:sz w:val="18"/>
        </w:rPr>
      </w:pPr>
    </w:p>
    <w:p w:rsidR="00E37D37" w:rsidRDefault="00E37D37">
      <w:pPr>
        <w:pStyle w:val="Affiliation"/>
        <w:rPr>
          <w:sz w:val="18"/>
        </w:rPr>
      </w:pPr>
    </w:p>
    <w:p w:rsidR="00E37D37" w:rsidRDefault="00E37D37">
      <w:pPr>
        <w:pStyle w:val="Affiliation"/>
        <w:rPr>
          <w:sz w:val="18"/>
        </w:rPr>
      </w:pPr>
    </w:p>
    <w:p w:rsidR="00E37D37" w:rsidRDefault="00E37D37">
      <w:pPr>
        <w:pStyle w:val="Affiliation"/>
        <w:rPr>
          <w:sz w:val="18"/>
        </w:rPr>
      </w:pPr>
    </w:p>
    <w:p w:rsidR="00E37D37" w:rsidRDefault="00E37D37">
      <w:pPr>
        <w:sectPr w:rsidR="00E37D37">
          <w:footerReference w:type="default" r:id="rId9"/>
          <w:pgSz w:w="11906" w:h="16838"/>
          <w:pgMar w:top="1588" w:right="1134" w:bottom="1871" w:left="1134" w:header="720" w:footer="720" w:gutter="0"/>
          <w:cols w:space="720"/>
          <w:docGrid w:linePitch="360"/>
        </w:sectPr>
      </w:pPr>
    </w:p>
    <w:p w:rsidR="00E37D37" w:rsidRDefault="004F6008">
      <w:pPr>
        <w:pStyle w:val="AbstractHeading"/>
        <w:jc w:val="both"/>
        <w:rPr>
          <w:sz w:val="26"/>
          <w:szCs w:val="26"/>
        </w:rPr>
      </w:pPr>
      <w:r w:rsidRPr="00BE139F">
        <w:rPr>
          <w:sz w:val="26"/>
          <w:szCs w:val="26"/>
        </w:rPr>
        <w:t>Özet</w:t>
      </w:r>
    </w:p>
    <w:p w:rsidR="00FB4140" w:rsidRPr="00BE139F" w:rsidRDefault="00FB4140">
      <w:pPr>
        <w:pStyle w:val="AbstractHeading"/>
        <w:jc w:val="both"/>
        <w:rPr>
          <w:sz w:val="26"/>
          <w:szCs w:val="26"/>
        </w:rPr>
      </w:pPr>
    </w:p>
    <w:p w:rsidR="00586BC3" w:rsidRDefault="00586BC3" w:rsidP="00586BC3">
      <w:pPr>
        <w:rPr>
          <w:rFonts w:eastAsia="Times New Roman"/>
          <w:i/>
          <w:color w:val="000000"/>
        </w:rPr>
      </w:pPr>
      <w:r>
        <w:rPr>
          <w:rFonts w:eastAsia="Times New Roman"/>
          <w:i/>
          <w:color w:val="000000"/>
          <w:sz w:val="22"/>
          <w:szCs w:val="22"/>
        </w:rPr>
        <w:t xml:space="preserve">Programlama Laboratuvarı </w:t>
      </w:r>
      <w:r w:rsidR="005A2EA7">
        <w:rPr>
          <w:rFonts w:eastAsia="Times New Roman"/>
          <w:i/>
          <w:color w:val="000000"/>
          <w:sz w:val="22"/>
          <w:szCs w:val="22"/>
        </w:rPr>
        <w:t>2</w:t>
      </w:r>
      <w:r>
        <w:rPr>
          <w:rFonts w:eastAsia="Times New Roman"/>
          <w:i/>
          <w:color w:val="000000"/>
          <w:sz w:val="22"/>
          <w:szCs w:val="22"/>
        </w:rPr>
        <w:t xml:space="preserve"> dersi </w:t>
      </w:r>
      <w:r w:rsidR="00B05188">
        <w:rPr>
          <w:rFonts w:eastAsia="Times New Roman"/>
          <w:i/>
          <w:color w:val="000000"/>
          <w:sz w:val="22"/>
          <w:szCs w:val="22"/>
        </w:rPr>
        <w:t>birinci</w:t>
      </w:r>
      <w:r>
        <w:rPr>
          <w:rFonts w:eastAsia="Times New Roman"/>
          <w:i/>
          <w:color w:val="000000"/>
          <w:sz w:val="22"/>
          <w:szCs w:val="22"/>
        </w:rPr>
        <w:t xml:space="preserve"> projede Programlama 1, Programlama 2</w:t>
      </w:r>
      <w:r w:rsidR="00EE656F">
        <w:rPr>
          <w:rFonts w:eastAsia="Times New Roman"/>
          <w:i/>
          <w:color w:val="000000"/>
          <w:sz w:val="22"/>
          <w:szCs w:val="22"/>
        </w:rPr>
        <w:t xml:space="preserve">, Nesneye yönelik programlama, Veri </w:t>
      </w:r>
      <w:r w:rsidR="000A5AD7">
        <w:rPr>
          <w:rFonts w:eastAsia="Times New Roman"/>
          <w:i/>
          <w:color w:val="000000"/>
          <w:sz w:val="22"/>
          <w:szCs w:val="22"/>
        </w:rPr>
        <w:t>Y</w:t>
      </w:r>
      <w:r w:rsidR="00EE656F">
        <w:rPr>
          <w:rFonts w:eastAsia="Times New Roman"/>
          <w:i/>
          <w:color w:val="000000"/>
          <w:sz w:val="22"/>
          <w:szCs w:val="22"/>
        </w:rPr>
        <w:t xml:space="preserve">apıları </w:t>
      </w:r>
      <w:proofErr w:type="gramStart"/>
      <w:r w:rsidR="000A5AD7">
        <w:rPr>
          <w:rFonts w:eastAsia="Times New Roman"/>
          <w:i/>
          <w:color w:val="000000"/>
          <w:sz w:val="22"/>
          <w:szCs w:val="22"/>
        </w:rPr>
        <w:t>V</w:t>
      </w:r>
      <w:r w:rsidR="00EE656F">
        <w:rPr>
          <w:rFonts w:eastAsia="Times New Roman"/>
          <w:i/>
          <w:color w:val="000000"/>
          <w:sz w:val="22"/>
          <w:szCs w:val="22"/>
        </w:rPr>
        <w:t>e</w:t>
      </w:r>
      <w:proofErr w:type="gramEnd"/>
      <w:r w:rsidR="00EE656F">
        <w:rPr>
          <w:rFonts w:eastAsia="Times New Roman"/>
          <w:i/>
          <w:color w:val="000000"/>
          <w:sz w:val="22"/>
          <w:szCs w:val="22"/>
        </w:rPr>
        <w:t xml:space="preserve"> </w:t>
      </w:r>
      <w:r w:rsidR="000A5AD7">
        <w:rPr>
          <w:rFonts w:eastAsia="Times New Roman"/>
          <w:i/>
          <w:color w:val="000000"/>
          <w:sz w:val="22"/>
          <w:szCs w:val="22"/>
        </w:rPr>
        <w:t>A</w:t>
      </w:r>
      <w:r w:rsidR="00EE656F">
        <w:rPr>
          <w:rFonts w:eastAsia="Times New Roman"/>
          <w:i/>
          <w:color w:val="000000"/>
          <w:sz w:val="22"/>
          <w:szCs w:val="22"/>
        </w:rPr>
        <w:t xml:space="preserve">lgoritma </w:t>
      </w:r>
      <w:r>
        <w:rPr>
          <w:rFonts w:eastAsia="Times New Roman"/>
          <w:i/>
          <w:color w:val="000000"/>
          <w:sz w:val="22"/>
          <w:szCs w:val="22"/>
        </w:rPr>
        <w:t>derslerinde</w:t>
      </w:r>
      <w:r w:rsidR="00975A84">
        <w:rPr>
          <w:rFonts w:eastAsia="Times New Roman"/>
          <w:i/>
          <w:color w:val="000000"/>
          <w:sz w:val="22"/>
          <w:szCs w:val="22"/>
        </w:rPr>
        <w:t xml:space="preserve">; </w:t>
      </w:r>
      <w:r w:rsidR="000A5AD7">
        <w:rPr>
          <w:rFonts w:eastAsia="Times New Roman"/>
          <w:i/>
          <w:color w:val="000000"/>
          <w:sz w:val="22"/>
          <w:szCs w:val="22"/>
        </w:rPr>
        <w:t>yığın (</w:t>
      </w:r>
      <w:proofErr w:type="spellStart"/>
      <w:r w:rsidR="000A5AD7">
        <w:rPr>
          <w:rFonts w:eastAsia="Times New Roman"/>
          <w:i/>
          <w:color w:val="000000"/>
          <w:sz w:val="22"/>
          <w:szCs w:val="22"/>
        </w:rPr>
        <w:t>stack</w:t>
      </w:r>
      <w:proofErr w:type="spellEnd"/>
      <w:r w:rsidR="000A5AD7">
        <w:rPr>
          <w:rFonts w:eastAsia="Times New Roman"/>
          <w:i/>
          <w:color w:val="000000"/>
          <w:sz w:val="22"/>
          <w:szCs w:val="22"/>
        </w:rPr>
        <w:t>) ve kuyruk (</w:t>
      </w:r>
      <w:proofErr w:type="spellStart"/>
      <w:r w:rsidR="000A5AD7" w:rsidRPr="000A5AD7">
        <w:rPr>
          <w:rFonts w:eastAsia="Times New Roman"/>
          <w:i/>
          <w:color w:val="000000"/>
          <w:sz w:val="22"/>
          <w:szCs w:val="22"/>
        </w:rPr>
        <w:t>queue</w:t>
      </w:r>
      <w:proofErr w:type="spellEnd"/>
      <w:r w:rsidR="000A5AD7">
        <w:rPr>
          <w:rFonts w:eastAsia="Times New Roman"/>
          <w:i/>
          <w:color w:val="000000"/>
          <w:sz w:val="22"/>
          <w:szCs w:val="22"/>
        </w:rPr>
        <w:t>)</w:t>
      </w:r>
      <w:r w:rsidR="00975A84" w:rsidRPr="00975A84">
        <w:rPr>
          <w:rFonts w:eastAsia="Times New Roman"/>
          <w:i/>
          <w:color w:val="000000"/>
          <w:sz w:val="22"/>
          <w:szCs w:val="22"/>
        </w:rPr>
        <w:t xml:space="preserve"> yapıları kullanı</w:t>
      </w:r>
      <w:r w:rsidR="00975A84">
        <w:rPr>
          <w:rFonts w:eastAsia="Times New Roman"/>
          <w:i/>
          <w:color w:val="000000"/>
          <w:sz w:val="22"/>
          <w:szCs w:val="22"/>
        </w:rPr>
        <w:t>mı</w:t>
      </w:r>
      <w:r>
        <w:rPr>
          <w:rFonts w:eastAsia="Times New Roman"/>
          <w:i/>
          <w:color w:val="000000"/>
          <w:sz w:val="22"/>
          <w:szCs w:val="22"/>
        </w:rPr>
        <w:t xml:space="preserve"> bilgileri</w:t>
      </w:r>
      <w:r w:rsidR="00975A84">
        <w:rPr>
          <w:rFonts w:eastAsia="Times New Roman"/>
          <w:i/>
          <w:color w:val="000000"/>
          <w:sz w:val="22"/>
          <w:szCs w:val="22"/>
        </w:rPr>
        <w:t>nin</w:t>
      </w:r>
      <w:r>
        <w:rPr>
          <w:rFonts w:eastAsia="Times New Roman"/>
          <w:i/>
          <w:color w:val="000000"/>
          <w:sz w:val="22"/>
          <w:szCs w:val="22"/>
        </w:rPr>
        <w:t xml:space="preserve"> uygulamaya geçirilmesi amaçlanmıştır</w:t>
      </w:r>
    </w:p>
    <w:p w:rsidR="00BC0221" w:rsidRDefault="00BC0221">
      <w:pPr>
        <w:pStyle w:val="BodyTextKeep"/>
        <w:ind w:right="0"/>
        <w:rPr>
          <w:i/>
          <w:color w:val="000000"/>
        </w:rPr>
      </w:pPr>
    </w:p>
    <w:p w:rsidR="002F0F8C" w:rsidRDefault="00A613E9" w:rsidP="000D0C0B">
      <w:pPr>
        <w:pStyle w:val="Balk1"/>
        <w:jc w:val="both"/>
        <w:rPr>
          <w:sz w:val="26"/>
          <w:szCs w:val="26"/>
        </w:rPr>
      </w:pPr>
      <w:r w:rsidRPr="00BE139F">
        <w:rPr>
          <w:sz w:val="26"/>
          <w:szCs w:val="26"/>
        </w:rPr>
        <w:t>Giriş</w:t>
      </w:r>
    </w:p>
    <w:p w:rsidR="000D0C0B" w:rsidRPr="000D0C0B" w:rsidRDefault="000D0C0B" w:rsidP="000D0C0B"/>
    <w:p w:rsidR="001F2BBD" w:rsidRDefault="002F0F8C" w:rsidP="000D0C0B">
      <w:pPr>
        <w:pStyle w:val="Normal1"/>
        <w:jc w:val="both"/>
        <w:rPr>
          <w:rFonts w:ascii="Times New Roman" w:eastAsia="Times New Roman" w:hAnsi="Times New Roman" w:cs="Times New Roman"/>
          <w:szCs w:val="24"/>
        </w:rPr>
      </w:pPr>
      <w:r w:rsidRPr="001F2BBD">
        <w:rPr>
          <w:rFonts w:ascii="Times New Roman" w:eastAsia="Times New Roman" w:hAnsi="Times New Roman" w:cs="Times New Roman"/>
          <w:szCs w:val="24"/>
        </w:rPr>
        <w:t xml:space="preserve">Labirent içerisinde </w:t>
      </w:r>
      <w:r w:rsidR="000D0C0B" w:rsidRPr="001F2BBD">
        <w:rPr>
          <w:rFonts w:ascii="Times New Roman" w:eastAsia="Times New Roman" w:hAnsi="Times New Roman" w:cs="Times New Roman"/>
          <w:szCs w:val="24"/>
        </w:rPr>
        <w:t xml:space="preserve">iyi karakterin </w:t>
      </w:r>
      <w:r w:rsidRPr="001F2BBD">
        <w:rPr>
          <w:rFonts w:ascii="Times New Roman" w:eastAsia="Times New Roman" w:hAnsi="Times New Roman" w:cs="Times New Roman"/>
          <w:szCs w:val="24"/>
        </w:rPr>
        <w:t>canlarını bitirmeden önce hedefe ulaşm</w:t>
      </w:r>
      <w:r w:rsidR="000D0C0B" w:rsidRPr="001F2BBD">
        <w:rPr>
          <w:rFonts w:ascii="Times New Roman" w:eastAsia="Times New Roman" w:hAnsi="Times New Roman" w:cs="Times New Roman"/>
          <w:szCs w:val="24"/>
        </w:rPr>
        <w:t>ası</w:t>
      </w:r>
      <w:r w:rsidRPr="001F2BBD">
        <w:rPr>
          <w:rFonts w:ascii="Times New Roman" w:eastAsia="Times New Roman" w:hAnsi="Times New Roman" w:cs="Times New Roman"/>
          <w:szCs w:val="24"/>
        </w:rPr>
        <w:t xml:space="preserve"> gerekmektedir. Hedefe doğru giderken </w:t>
      </w:r>
      <w:r w:rsidR="000D0C0B" w:rsidRPr="001F2BBD">
        <w:rPr>
          <w:rFonts w:ascii="Times New Roman" w:eastAsia="Times New Roman" w:hAnsi="Times New Roman" w:cs="Times New Roman"/>
          <w:szCs w:val="24"/>
        </w:rPr>
        <w:t xml:space="preserve">iyi karakteri </w:t>
      </w:r>
      <w:r w:rsidRPr="001F2BBD">
        <w:rPr>
          <w:rFonts w:ascii="Times New Roman" w:eastAsia="Times New Roman" w:hAnsi="Times New Roman" w:cs="Times New Roman"/>
          <w:szCs w:val="24"/>
        </w:rPr>
        <w:t>birçok zorluk</w:t>
      </w:r>
      <w:r w:rsidR="000D0C0B" w:rsidRPr="001F2BBD">
        <w:rPr>
          <w:rFonts w:ascii="Times New Roman" w:eastAsia="Times New Roman" w:hAnsi="Times New Roman" w:cs="Times New Roman"/>
          <w:szCs w:val="24"/>
        </w:rPr>
        <w:t xml:space="preserve"> </w:t>
      </w:r>
      <w:r w:rsidRPr="001F2BBD">
        <w:rPr>
          <w:rFonts w:ascii="Times New Roman" w:eastAsia="Times New Roman" w:hAnsi="Times New Roman" w:cs="Times New Roman"/>
          <w:szCs w:val="24"/>
        </w:rPr>
        <w:t>beklemekte</w:t>
      </w:r>
      <w:r w:rsidR="000D0C0B" w:rsidRPr="001F2BBD">
        <w:rPr>
          <w:rFonts w:ascii="Times New Roman" w:eastAsia="Times New Roman" w:hAnsi="Times New Roman" w:cs="Times New Roman"/>
          <w:szCs w:val="24"/>
        </w:rPr>
        <w:t>dir</w:t>
      </w:r>
      <w:r w:rsidRPr="001F2BBD">
        <w:rPr>
          <w:rFonts w:ascii="Times New Roman" w:eastAsia="Times New Roman" w:hAnsi="Times New Roman" w:cs="Times New Roman"/>
          <w:szCs w:val="24"/>
        </w:rPr>
        <w:t>.</w:t>
      </w:r>
      <w:r w:rsidR="000D0C0B" w:rsidRPr="001F2BBD">
        <w:rPr>
          <w:rFonts w:ascii="Times New Roman" w:eastAsia="Times New Roman" w:hAnsi="Times New Roman" w:cs="Times New Roman"/>
          <w:szCs w:val="24"/>
        </w:rPr>
        <w:t xml:space="preserve"> </w:t>
      </w:r>
      <w:r w:rsidRPr="001F2BBD">
        <w:rPr>
          <w:rFonts w:ascii="Times New Roman" w:eastAsia="Times New Roman" w:hAnsi="Times New Roman" w:cs="Times New Roman"/>
          <w:szCs w:val="24"/>
        </w:rPr>
        <w:t xml:space="preserve"> Kullanıcı oyun başlamadan önce seçtiği iyi karakterlerden birini klavye yardımı ile kontrol </w:t>
      </w:r>
      <w:r w:rsidRPr="001F2BBD">
        <w:rPr>
          <w:rFonts w:ascii="Times New Roman" w:eastAsia="Times New Roman" w:hAnsi="Times New Roman" w:cs="Times New Roman"/>
          <w:szCs w:val="24"/>
        </w:rPr>
        <w:t>etmekte olup</w:t>
      </w:r>
      <w:r w:rsidRPr="001F2BBD">
        <w:rPr>
          <w:rFonts w:ascii="Times New Roman" w:eastAsia="Times New Roman" w:hAnsi="Times New Roman" w:cs="Times New Roman"/>
          <w:szCs w:val="24"/>
        </w:rPr>
        <w:t xml:space="preserve"> ve hedefe ulaşmaya çalış</w:t>
      </w:r>
      <w:r w:rsidRPr="001F2BBD">
        <w:rPr>
          <w:rFonts w:ascii="Times New Roman" w:eastAsia="Times New Roman" w:hAnsi="Times New Roman" w:cs="Times New Roman"/>
          <w:szCs w:val="24"/>
        </w:rPr>
        <w:t>maktadır</w:t>
      </w:r>
      <w:r w:rsidRPr="001F2BBD">
        <w:rPr>
          <w:rFonts w:ascii="Times New Roman" w:eastAsia="Times New Roman" w:hAnsi="Times New Roman" w:cs="Times New Roman"/>
          <w:szCs w:val="24"/>
        </w:rPr>
        <w:t xml:space="preserve">, yine oyun başlamadan önce seçmiş olduğu </w:t>
      </w:r>
      <w:r w:rsidRPr="001F2BBD">
        <w:rPr>
          <w:rFonts w:ascii="Times New Roman" w:eastAsia="Times New Roman" w:hAnsi="Times New Roman" w:cs="Times New Roman"/>
          <w:szCs w:val="24"/>
        </w:rPr>
        <w:t xml:space="preserve">harita.txt dosyasındaki </w:t>
      </w:r>
      <w:r w:rsidRPr="001F2BBD">
        <w:rPr>
          <w:rFonts w:ascii="Times New Roman" w:eastAsia="Times New Roman" w:hAnsi="Times New Roman" w:cs="Times New Roman"/>
          <w:szCs w:val="24"/>
        </w:rPr>
        <w:t>kötü karakterlerden biri veya birden fazlası da onu durdurmaya çalış</w:t>
      </w:r>
      <w:r w:rsidRPr="001F2BBD">
        <w:rPr>
          <w:rFonts w:ascii="Times New Roman" w:eastAsia="Times New Roman" w:hAnsi="Times New Roman" w:cs="Times New Roman"/>
          <w:szCs w:val="24"/>
        </w:rPr>
        <w:t xml:space="preserve">maktadır. </w:t>
      </w:r>
      <w:r w:rsidRPr="001F2BBD">
        <w:rPr>
          <w:rFonts w:ascii="Times New Roman" w:eastAsia="Times New Roman" w:hAnsi="Times New Roman" w:cs="Times New Roman"/>
          <w:szCs w:val="24"/>
        </w:rPr>
        <w:t>Kullanıcının kontrol ettiği iyi karakter canları bitmeden önce kupaya ulaşma</w:t>
      </w:r>
      <w:r w:rsidRPr="001F2BBD">
        <w:rPr>
          <w:rFonts w:ascii="Times New Roman" w:eastAsia="Times New Roman" w:hAnsi="Times New Roman" w:cs="Times New Roman"/>
          <w:szCs w:val="24"/>
        </w:rPr>
        <w:t>ya çalışmakta olup</w:t>
      </w:r>
      <w:r w:rsidRPr="001F2BBD">
        <w:rPr>
          <w:rFonts w:ascii="Times New Roman" w:eastAsia="Times New Roman" w:hAnsi="Times New Roman" w:cs="Times New Roman"/>
          <w:szCs w:val="24"/>
        </w:rPr>
        <w:t xml:space="preserve"> aksi halde</w:t>
      </w:r>
      <w:r w:rsidR="000D0C0B" w:rsidRPr="001F2BBD">
        <w:rPr>
          <w:rFonts w:ascii="Times New Roman" w:eastAsia="Times New Roman" w:hAnsi="Times New Roman" w:cs="Times New Roman"/>
          <w:szCs w:val="24"/>
        </w:rPr>
        <w:t xml:space="preserve"> </w:t>
      </w:r>
      <w:r w:rsidRPr="001F2BBD">
        <w:rPr>
          <w:rFonts w:ascii="Times New Roman" w:eastAsia="Times New Roman" w:hAnsi="Times New Roman" w:cs="Times New Roman"/>
          <w:szCs w:val="24"/>
        </w:rPr>
        <w:t xml:space="preserve">kötü karakterin iyi </w:t>
      </w:r>
      <w:proofErr w:type="spellStart"/>
      <w:r w:rsidRPr="001F2BBD">
        <w:rPr>
          <w:rFonts w:ascii="Times New Roman" w:eastAsia="Times New Roman" w:hAnsi="Times New Roman" w:cs="Times New Roman"/>
          <w:szCs w:val="24"/>
        </w:rPr>
        <w:t>karekteri</w:t>
      </w:r>
      <w:proofErr w:type="spellEnd"/>
      <w:r w:rsidRPr="001F2BBD">
        <w:rPr>
          <w:rFonts w:ascii="Times New Roman" w:eastAsia="Times New Roman" w:hAnsi="Times New Roman" w:cs="Times New Roman"/>
          <w:szCs w:val="24"/>
        </w:rPr>
        <w:t xml:space="preserve"> yakal</w:t>
      </w:r>
      <w:r w:rsidR="000D0C0B" w:rsidRPr="001F2BBD">
        <w:rPr>
          <w:rFonts w:ascii="Times New Roman" w:eastAsia="Times New Roman" w:hAnsi="Times New Roman" w:cs="Times New Roman"/>
          <w:szCs w:val="24"/>
        </w:rPr>
        <w:t>anm</w:t>
      </w:r>
      <w:r w:rsidRPr="001F2BBD">
        <w:rPr>
          <w:rFonts w:ascii="Times New Roman" w:eastAsia="Times New Roman" w:hAnsi="Times New Roman" w:cs="Times New Roman"/>
          <w:szCs w:val="24"/>
        </w:rPr>
        <w:t>asıyla birli</w:t>
      </w:r>
      <w:r w:rsidR="000D0C0B" w:rsidRPr="001F2BBD">
        <w:rPr>
          <w:rFonts w:ascii="Times New Roman" w:eastAsia="Times New Roman" w:hAnsi="Times New Roman" w:cs="Times New Roman"/>
          <w:szCs w:val="24"/>
        </w:rPr>
        <w:t>k</w:t>
      </w:r>
      <w:r w:rsidRPr="001F2BBD">
        <w:rPr>
          <w:rFonts w:ascii="Times New Roman" w:eastAsia="Times New Roman" w:hAnsi="Times New Roman" w:cs="Times New Roman"/>
          <w:szCs w:val="24"/>
        </w:rPr>
        <w:t xml:space="preserve">te </w:t>
      </w:r>
      <w:r w:rsidRPr="001F2BBD">
        <w:rPr>
          <w:rFonts w:ascii="Times New Roman" w:eastAsia="Times New Roman" w:hAnsi="Times New Roman" w:cs="Times New Roman"/>
          <w:szCs w:val="24"/>
        </w:rPr>
        <w:t xml:space="preserve">‘Game </w:t>
      </w:r>
      <w:proofErr w:type="spellStart"/>
      <w:r w:rsidRPr="001F2BBD">
        <w:rPr>
          <w:rFonts w:ascii="Times New Roman" w:eastAsia="Times New Roman" w:hAnsi="Times New Roman" w:cs="Times New Roman"/>
          <w:szCs w:val="24"/>
        </w:rPr>
        <w:t>Over</w:t>
      </w:r>
      <w:proofErr w:type="spellEnd"/>
      <w:r w:rsidRPr="001F2BBD">
        <w:rPr>
          <w:rFonts w:ascii="Times New Roman" w:eastAsia="Times New Roman" w:hAnsi="Times New Roman" w:cs="Times New Roman"/>
          <w:szCs w:val="24"/>
        </w:rPr>
        <w:t>’</w:t>
      </w:r>
      <w:r w:rsidRPr="001F2BBD">
        <w:rPr>
          <w:rFonts w:ascii="Times New Roman" w:eastAsia="Times New Roman" w:hAnsi="Times New Roman" w:cs="Times New Roman"/>
          <w:szCs w:val="24"/>
        </w:rPr>
        <w:t xml:space="preserve"> penceresi </w:t>
      </w:r>
      <w:r w:rsidR="000D0C0B" w:rsidRPr="001F2BBD">
        <w:rPr>
          <w:rFonts w:ascii="Times New Roman" w:eastAsia="Times New Roman" w:hAnsi="Times New Roman" w:cs="Times New Roman"/>
          <w:szCs w:val="24"/>
        </w:rPr>
        <w:t>çıkmakta ve oyun sona ermektedir</w:t>
      </w:r>
      <w:r w:rsidRPr="001F2BBD">
        <w:rPr>
          <w:rFonts w:ascii="Times New Roman" w:eastAsia="Times New Roman" w:hAnsi="Times New Roman" w:cs="Times New Roman"/>
          <w:szCs w:val="24"/>
        </w:rPr>
        <w:t>.</w:t>
      </w:r>
    </w:p>
    <w:p w:rsidR="001F2BBD" w:rsidRPr="001F2BBD" w:rsidRDefault="001F2BBD" w:rsidP="000D0C0B">
      <w:pPr>
        <w:pStyle w:val="Normal1"/>
        <w:jc w:val="both"/>
        <w:rPr>
          <w:rFonts w:ascii="Times New Roman" w:eastAsia="Times New Roman" w:hAnsi="Times New Roman" w:cs="Times New Roman"/>
          <w:szCs w:val="24"/>
        </w:rPr>
      </w:pPr>
    </w:p>
    <w:p w:rsidR="00E01C04" w:rsidRPr="00BE139F" w:rsidRDefault="00E01C04" w:rsidP="00E01C04">
      <w:pPr>
        <w:pStyle w:val="Balk1"/>
        <w:jc w:val="both"/>
        <w:rPr>
          <w:sz w:val="26"/>
          <w:szCs w:val="26"/>
        </w:rPr>
      </w:pPr>
      <w:r w:rsidRPr="00BE139F">
        <w:rPr>
          <w:sz w:val="26"/>
          <w:szCs w:val="26"/>
        </w:rPr>
        <w:t>Temel Bilgiler</w:t>
      </w:r>
    </w:p>
    <w:p w:rsidR="00CE7BBF" w:rsidRPr="00CE7BBF" w:rsidRDefault="00CE7BBF" w:rsidP="00CE7BBF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szCs w:val="18"/>
          <w:lang w:eastAsia="en-US"/>
        </w:rPr>
      </w:pPr>
      <w:r w:rsidRPr="00CE7BBF">
        <w:rPr>
          <w:rFonts w:eastAsiaTheme="minorHAnsi"/>
          <w:sz w:val="22"/>
          <w:szCs w:val="18"/>
          <w:lang w:eastAsia="en-US"/>
        </w:rPr>
        <w:t xml:space="preserve">Program JAVA nesneye yönelik programlama dilinde geliştirilmiş olup, </w:t>
      </w:r>
      <w:r w:rsidRPr="00CE7BBF">
        <w:rPr>
          <w:rFonts w:eastAsia="Times New Roman"/>
          <w:sz w:val="22"/>
          <w:szCs w:val="18"/>
          <w:lang w:eastAsia="en-US"/>
        </w:rPr>
        <w:t>proje gelişiminde</w:t>
      </w:r>
      <w:r w:rsidRPr="00CE7BBF">
        <w:rPr>
          <w:rFonts w:eastAsiaTheme="minorHAnsi"/>
          <w:sz w:val="22"/>
          <w:szCs w:val="18"/>
          <w:lang w:eastAsia="en-US"/>
        </w:rPr>
        <w:t xml:space="preserve"> </w:t>
      </w:r>
      <w:r w:rsidRPr="00CE7BBF">
        <w:rPr>
          <w:rFonts w:eastAsia="Times New Roman"/>
          <w:sz w:val="22"/>
          <w:szCs w:val="18"/>
          <w:lang w:eastAsia="en-US"/>
        </w:rPr>
        <w:t>Tümleşik Geliştirme Ortamı olarak</w:t>
      </w:r>
    </w:p>
    <w:p w:rsidR="00FB4140" w:rsidRPr="00DA4582" w:rsidRDefault="00CE7BBF" w:rsidP="00CE7BBF">
      <w:pPr>
        <w:rPr>
          <w:rFonts w:eastAsia="Times New Roman"/>
          <w:szCs w:val="18"/>
          <w:lang w:eastAsia="en-US"/>
        </w:rPr>
      </w:pPr>
      <w:r w:rsidRPr="00CE7BBF">
        <w:rPr>
          <w:rFonts w:eastAsia="Times New Roman"/>
          <w:sz w:val="22"/>
          <w:szCs w:val="18"/>
          <w:lang w:eastAsia="en-US"/>
        </w:rPr>
        <w:t>“</w:t>
      </w:r>
      <w:proofErr w:type="spellStart"/>
      <w:r w:rsidRPr="00CE7BBF">
        <w:rPr>
          <w:sz w:val="22"/>
          <w:szCs w:val="18"/>
          <w:shd w:val="clear" w:color="auto" w:fill="FFFFFF"/>
        </w:rPr>
        <w:t>NetBeans</w:t>
      </w:r>
      <w:proofErr w:type="spellEnd"/>
      <w:r w:rsidRPr="00CE7BBF">
        <w:rPr>
          <w:sz w:val="22"/>
          <w:szCs w:val="18"/>
          <w:shd w:val="clear" w:color="auto" w:fill="FFFFFF"/>
        </w:rPr>
        <w:t xml:space="preserve"> IDE 8.2</w:t>
      </w:r>
      <w:r w:rsidRPr="00CE7BBF">
        <w:rPr>
          <w:rFonts w:eastAsia="Times New Roman"/>
          <w:sz w:val="22"/>
          <w:szCs w:val="18"/>
          <w:lang w:eastAsia="en-US"/>
        </w:rPr>
        <w:t>” kullanılmıştır</w:t>
      </w:r>
      <w:r w:rsidRPr="00536811">
        <w:rPr>
          <w:rFonts w:eastAsia="Times New Roman"/>
          <w:szCs w:val="18"/>
          <w:lang w:eastAsia="en-US"/>
        </w:rPr>
        <w:t>.</w:t>
      </w:r>
    </w:p>
    <w:p w:rsidR="00E01C04" w:rsidRPr="00BE139F" w:rsidRDefault="00CE7BBF" w:rsidP="00E01C04">
      <w:pPr>
        <w:pStyle w:val="Balk1"/>
        <w:jc w:val="both"/>
        <w:rPr>
          <w:sz w:val="26"/>
          <w:szCs w:val="26"/>
        </w:rPr>
      </w:pPr>
      <w:r w:rsidRPr="00BE139F">
        <w:rPr>
          <w:sz w:val="26"/>
          <w:szCs w:val="26"/>
        </w:rPr>
        <w:t>Tasarım</w:t>
      </w:r>
    </w:p>
    <w:p w:rsidR="00BE139F" w:rsidRDefault="00B05188" w:rsidP="00BE139F">
      <w:pPr>
        <w:rPr>
          <w:rFonts w:eastAsia="Times New Roman"/>
          <w:sz w:val="22"/>
          <w:lang w:eastAsia="en-US"/>
        </w:rPr>
      </w:pPr>
      <w:r>
        <w:rPr>
          <w:rFonts w:eastAsia="Times New Roman"/>
          <w:sz w:val="22"/>
          <w:lang w:eastAsia="en-US"/>
        </w:rPr>
        <w:t xml:space="preserve">Star </w:t>
      </w:r>
      <w:proofErr w:type="spellStart"/>
      <w:r>
        <w:rPr>
          <w:rFonts w:eastAsia="Times New Roman"/>
          <w:sz w:val="22"/>
          <w:lang w:eastAsia="en-US"/>
        </w:rPr>
        <w:t>Wars</w:t>
      </w:r>
      <w:proofErr w:type="spellEnd"/>
      <w:r w:rsidR="00CE7BBF" w:rsidRPr="00CE7BBF">
        <w:rPr>
          <w:rFonts w:eastAsia="Times New Roman"/>
          <w:sz w:val="22"/>
          <w:lang w:eastAsia="en-US"/>
        </w:rPr>
        <w:t xml:space="preserve"> programının tasarım geliştirilme aşamaları altta belirtilen başlıklar altında açıklanmıştır</w:t>
      </w:r>
    </w:p>
    <w:p w:rsidR="00B61A1B" w:rsidRPr="0076249C" w:rsidRDefault="00B61A1B" w:rsidP="00B61A1B">
      <w:pPr>
        <w:pStyle w:val="Balk2"/>
        <w:rPr>
          <w:sz w:val="24"/>
          <w:szCs w:val="26"/>
        </w:rPr>
      </w:pPr>
      <w:r w:rsidRPr="0076249C">
        <w:rPr>
          <w:sz w:val="24"/>
          <w:szCs w:val="26"/>
        </w:rPr>
        <w:t>Sınıfların Özellikleri</w:t>
      </w:r>
    </w:p>
    <w:p w:rsidR="00B61A1B" w:rsidRDefault="00B61A1B" w:rsidP="00B61A1B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lang w:eastAsia="en-US"/>
        </w:rPr>
      </w:pPr>
      <w:proofErr w:type="spellStart"/>
      <w:proofErr w:type="gramStart"/>
      <w:r w:rsidRPr="0076249C">
        <w:rPr>
          <w:rFonts w:eastAsia="Times New Roman"/>
          <w:sz w:val="22"/>
          <w:lang w:eastAsia="en-US"/>
        </w:rPr>
        <w:t>AnaEkran</w:t>
      </w:r>
      <w:proofErr w:type="spellEnd"/>
      <w:r w:rsidRPr="0076249C">
        <w:rPr>
          <w:rFonts w:eastAsia="Times New Roman"/>
          <w:sz w:val="22"/>
          <w:lang w:eastAsia="en-US"/>
        </w:rPr>
        <w:t>(</w:t>
      </w:r>
      <w:proofErr w:type="gramEnd"/>
      <w:r w:rsidRPr="0076249C">
        <w:rPr>
          <w:rFonts w:eastAsia="Times New Roman"/>
          <w:sz w:val="22"/>
          <w:lang w:eastAsia="en-US"/>
        </w:rPr>
        <w:t>Class);</w:t>
      </w:r>
    </w:p>
    <w:p w:rsidR="004261B6" w:rsidRPr="0076249C" w:rsidRDefault="004261B6" w:rsidP="00B61A1B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lang w:eastAsia="en-US"/>
        </w:rPr>
      </w:pPr>
      <w:r>
        <w:rPr>
          <w:rFonts w:eastAsia="Times New Roman"/>
          <w:sz w:val="22"/>
          <w:lang w:eastAsia="en-US"/>
        </w:rPr>
        <w:t>D</w:t>
      </w:r>
      <w:r w:rsidRPr="004261B6">
        <w:rPr>
          <w:rFonts w:eastAsia="Times New Roman"/>
          <w:sz w:val="22"/>
          <w:lang w:eastAsia="en-US"/>
        </w:rPr>
        <w:t>osya okuma i</w:t>
      </w:r>
      <w:r>
        <w:rPr>
          <w:rFonts w:eastAsia="Times New Roman"/>
          <w:sz w:val="22"/>
          <w:lang w:eastAsia="en-US"/>
        </w:rPr>
        <w:t>ş</w:t>
      </w:r>
      <w:r w:rsidRPr="004261B6">
        <w:rPr>
          <w:rFonts w:eastAsia="Times New Roman"/>
          <w:sz w:val="22"/>
          <w:lang w:eastAsia="en-US"/>
        </w:rPr>
        <w:t>leminin yap</w:t>
      </w:r>
      <w:r>
        <w:rPr>
          <w:rFonts w:eastAsia="Times New Roman"/>
          <w:sz w:val="22"/>
          <w:lang w:eastAsia="en-US"/>
        </w:rPr>
        <w:t>ı</w:t>
      </w:r>
      <w:r w:rsidRPr="004261B6">
        <w:rPr>
          <w:rFonts w:eastAsia="Times New Roman"/>
          <w:sz w:val="22"/>
          <w:lang w:eastAsia="en-US"/>
        </w:rPr>
        <w:t>ld</w:t>
      </w:r>
      <w:r>
        <w:rPr>
          <w:rFonts w:eastAsia="Times New Roman"/>
          <w:sz w:val="22"/>
          <w:lang w:eastAsia="en-US"/>
        </w:rPr>
        <w:t>ığı</w:t>
      </w:r>
      <w:r w:rsidRPr="004261B6">
        <w:rPr>
          <w:rFonts w:eastAsia="Times New Roman"/>
          <w:sz w:val="22"/>
          <w:lang w:eastAsia="en-US"/>
        </w:rPr>
        <w:t xml:space="preserve"> iyi karakterin se</w:t>
      </w:r>
      <w:r>
        <w:rPr>
          <w:rFonts w:eastAsia="Times New Roman"/>
          <w:sz w:val="22"/>
          <w:lang w:eastAsia="en-US"/>
        </w:rPr>
        <w:t>ç</w:t>
      </w:r>
      <w:r w:rsidRPr="004261B6">
        <w:rPr>
          <w:rFonts w:eastAsia="Times New Roman"/>
          <w:sz w:val="22"/>
          <w:lang w:eastAsia="en-US"/>
        </w:rPr>
        <w:t>ildi</w:t>
      </w:r>
      <w:r>
        <w:rPr>
          <w:rFonts w:eastAsia="Times New Roman"/>
          <w:sz w:val="22"/>
          <w:lang w:eastAsia="en-US"/>
        </w:rPr>
        <w:t>ğ</w:t>
      </w:r>
      <w:r w:rsidRPr="004261B6">
        <w:rPr>
          <w:rFonts w:eastAsia="Times New Roman"/>
          <w:sz w:val="22"/>
          <w:lang w:eastAsia="en-US"/>
        </w:rPr>
        <w:t xml:space="preserve">i main </w:t>
      </w:r>
      <w:proofErr w:type="spellStart"/>
      <w:r w:rsidRPr="004261B6">
        <w:rPr>
          <w:rFonts w:eastAsia="Times New Roman"/>
          <w:sz w:val="22"/>
          <w:lang w:eastAsia="en-US"/>
        </w:rPr>
        <w:t>class</w:t>
      </w:r>
      <w:proofErr w:type="spellEnd"/>
      <w:r>
        <w:rPr>
          <w:rFonts w:eastAsia="Times New Roman"/>
          <w:sz w:val="22"/>
          <w:lang w:eastAsia="en-US"/>
        </w:rPr>
        <w:t>.</w:t>
      </w:r>
      <w:r w:rsidRPr="004261B6">
        <w:rPr>
          <w:rFonts w:eastAsia="Times New Roman"/>
          <w:sz w:val="22"/>
          <w:lang w:eastAsia="en-US"/>
        </w:rPr>
        <w:t xml:space="preserve"> </w:t>
      </w:r>
      <w:proofErr w:type="spellStart"/>
      <w:r w:rsidRPr="0076249C">
        <w:rPr>
          <w:rFonts w:eastAsia="Times New Roman"/>
          <w:sz w:val="22"/>
          <w:lang w:eastAsia="en-US"/>
        </w:rPr>
        <w:t>JFame’den</w:t>
      </w:r>
      <w:proofErr w:type="spellEnd"/>
      <w:r w:rsidRPr="0076249C">
        <w:rPr>
          <w:rFonts w:eastAsia="Times New Roman"/>
          <w:sz w:val="22"/>
          <w:lang w:eastAsia="en-US"/>
        </w:rPr>
        <w:t xml:space="preserve"> miras aldığı fonksiyon ve değişkenler bu sınıfın yapıcısında kullanılır</w:t>
      </w:r>
      <w:r>
        <w:rPr>
          <w:rFonts w:eastAsia="Times New Roman"/>
          <w:sz w:val="22"/>
          <w:lang w:eastAsia="en-US"/>
        </w:rPr>
        <w:t>.</w:t>
      </w:r>
    </w:p>
    <w:p w:rsidR="00B61A1B" w:rsidRPr="0076249C" w:rsidRDefault="00B61A1B" w:rsidP="00B61A1B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lang w:eastAsia="en-US"/>
        </w:rPr>
      </w:pPr>
    </w:p>
    <w:p w:rsidR="00B61A1B" w:rsidRPr="0076249C" w:rsidRDefault="00DC4D96" w:rsidP="00B61A1B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lang w:eastAsia="en-US"/>
        </w:rPr>
      </w:pPr>
      <w:proofErr w:type="spellStart"/>
      <w:r w:rsidRPr="00DC4D96">
        <w:rPr>
          <w:rFonts w:eastAsia="Times New Roman"/>
          <w:sz w:val="22"/>
          <w:lang w:eastAsia="en-US"/>
        </w:rPr>
        <w:t>Darthvader</w:t>
      </w:r>
      <w:proofErr w:type="spellEnd"/>
      <w:r w:rsidRPr="00DC4D96">
        <w:rPr>
          <w:rFonts w:eastAsia="Times New Roman"/>
          <w:sz w:val="22"/>
          <w:lang w:eastAsia="en-US"/>
        </w:rPr>
        <w:t xml:space="preserve"> </w:t>
      </w:r>
      <w:r w:rsidR="00B61A1B" w:rsidRPr="0076249C">
        <w:rPr>
          <w:rFonts w:eastAsia="Times New Roman"/>
          <w:sz w:val="22"/>
          <w:lang w:eastAsia="en-US"/>
        </w:rPr>
        <w:t>(Class);</w:t>
      </w:r>
    </w:p>
    <w:p w:rsidR="00B61A1B" w:rsidRPr="0076249C" w:rsidRDefault="001F2BBD" w:rsidP="00B61A1B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lang w:eastAsia="en-US"/>
        </w:rPr>
      </w:pPr>
      <w:proofErr w:type="spellStart"/>
      <w:r>
        <w:rPr>
          <w:rFonts w:eastAsia="Times New Roman"/>
          <w:sz w:val="22"/>
          <w:lang w:eastAsia="en-US"/>
        </w:rPr>
        <w:t>Karakter’den</w:t>
      </w:r>
      <w:proofErr w:type="spellEnd"/>
      <w:r>
        <w:rPr>
          <w:rFonts w:eastAsia="Times New Roman"/>
          <w:sz w:val="22"/>
          <w:lang w:eastAsia="en-US"/>
        </w:rPr>
        <w:t xml:space="preserve"> </w:t>
      </w:r>
      <w:r w:rsidRPr="004261B6">
        <w:rPr>
          <w:rFonts w:eastAsia="Times New Roman"/>
          <w:sz w:val="22"/>
          <w:lang w:eastAsia="en-US"/>
        </w:rPr>
        <w:t xml:space="preserve">miras aldığı fonksiyon ve değişkenler bu sınıfın yapıcısında </w:t>
      </w:r>
      <w:r w:rsidRPr="0076249C">
        <w:rPr>
          <w:rFonts w:eastAsia="Times New Roman"/>
          <w:sz w:val="22"/>
          <w:lang w:eastAsia="en-US"/>
        </w:rPr>
        <w:t>kullanılır</w:t>
      </w:r>
      <w:r>
        <w:rPr>
          <w:rFonts w:eastAsia="Times New Roman"/>
          <w:sz w:val="22"/>
          <w:lang w:eastAsia="en-US"/>
        </w:rPr>
        <w:t>.</w:t>
      </w:r>
    </w:p>
    <w:p w:rsidR="00B61A1B" w:rsidRPr="0076249C" w:rsidRDefault="00B61A1B" w:rsidP="00B61A1B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lang w:eastAsia="en-US"/>
        </w:rPr>
      </w:pPr>
    </w:p>
    <w:p w:rsidR="00B61A1B" w:rsidRPr="0076249C" w:rsidRDefault="00DC4D96" w:rsidP="00B61A1B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lang w:eastAsia="en-US"/>
        </w:rPr>
      </w:pPr>
      <w:r w:rsidRPr="00DC4D96">
        <w:rPr>
          <w:rFonts w:eastAsia="Times New Roman"/>
          <w:sz w:val="22"/>
          <w:lang w:eastAsia="en-US"/>
        </w:rPr>
        <w:t>Harita</w:t>
      </w:r>
      <w:r w:rsidRPr="00DC4D96">
        <w:rPr>
          <w:rFonts w:eastAsia="Times New Roman"/>
          <w:sz w:val="22"/>
          <w:lang w:eastAsia="en-US"/>
        </w:rPr>
        <w:t xml:space="preserve"> </w:t>
      </w:r>
      <w:r w:rsidR="00B61A1B" w:rsidRPr="0076249C">
        <w:rPr>
          <w:rFonts w:eastAsia="Times New Roman"/>
          <w:sz w:val="22"/>
          <w:lang w:eastAsia="en-US"/>
        </w:rPr>
        <w:t>(</w:t>
      </w:r>
      <w:r w:rsidR="004261B6">
        <w:rPr>
          <w:rFonts w:eastAsia="Times New Roman"/>
          <w:sz w:val="22"/>
          <w:lang w:eastAsia="en-US"/>
        </w:rPr>
        <w:t>Class</w:t>
      </w:r>
      <w:r w:rsidR="00B61A1B" w:rsidRPr="0076249C">
        <w:rPr>
          <w:rFonts w:eastAsia="Times New Roman"/>
          <w:sz w:val="22"/>
          <w:lang w:eastAsia="en-US"/>
        </w:rPr>
        <w:t>);</w:t>
      </w:r>
    </w:p>
    <w:p w:rsidR="00B61A1B" w:rsidRPr="0076249C" w:rsidRDefault="004261B6" w:rsidP="00B61A1B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lang w:eastAsia="en-US"/>
        </w:rPr>
      </w:pPr>
      <w:r w:rsidRPr="004261B6">
        <w:rPr>
          <w:rFonts w:eastAsia="Times New Roman"/>
          <w:sz w:val="22"/>
          <w:lang w:eastAsia="en-US"/>
        </w:rPr>
        <w:t>Harita grafik i</w:t>
      </w:r>
      <w:r w:rsidR="001F2BBD">
        <w:rPr>
          <w:rFonts w:eastAsia="Times New Roman"/>
          <w:sz w:val="22"/>
          <w:lang w:eastAsia="en-US"/>
        </w:rPr>
        <w:t>ş</w:t>
      </w:r>
      <w:r w:rsidRPr="004261B6">
        <w:rPr>
          <w:rFonts w:eastAsia="Times New Roman"/>
          <w:sz w:val="22"/>
          <w:lang w:eastAsia="en-US"/>
        </w:rPr>
        <w:t>lemlerinin yap</w:t>
      </w:r>
      <w:r w:rsidR="001F2BBD">
        <w:rPr>
          <w:rFonts w:eastAsia="Times New Roman"/>
          <w:sz w:val="22"/>
          <w:lang w:eastAsia="en-US"/>
        </w:rPr>
        <w:t>ı</w:t>
      </w:r>
      <w:r w:rsidRPr="004261B6">
        <w:rPr>
          <w:rFonts w:eastAsia="Times New Roman"/>
          <w:sz w:val="22"/>
          <w:lang w:eastAsia="en-US"/>
        </w:rPr>
        <w:t>ld</w:t>
      </w:r>
      <w:r w:rsidR="001F2BBD">
        <w:rPr>
          <w:rFonts w:eastAsia="Times New Roman"/>
          <w:sz w:val="22"/>
          <w:lang w:eastAsia="en-US"/>
        </w:rPr>
        <w:t>ığı</w:t>
      </w:r>
      <w:r>
        <w:rPr>
          <w:rFonts w:eastAsia="Times New Roman"/>
          <w:sz w:val="22"/>
          <w:lang w:eastAsia="en-US"/>
        </w:rPr>
        <w:t xml:space="preserve"> </w:t>
      </w:r>
      <w:proofErr w:type="spellStart"/>
      <w:r>
        <w:rPr>
          <w:rFonts w:eastAsia="Times New Roman"/>
          <w:sz w:val="22"/>
          <w:lang w:eastAsia="en-US"/>
        </w:rPr>
        <w:t>class</w:t>
      </w:r>
      <w:proofErr w:type="spellEnd"/>
      <w:r w:rsidR="00B61A1B" w:rsidRPr="0076249C">
        <w:rPr>
          <w:rFonts w:eastAsia="Times New Roman"/>
          <w:sz w:val="22"/>
          <w:lang w:eastAsia="en-US"/>
        </w:rPr>
        <w:t>.</w:t>
      </w:r>
      <w:r w:rsidRPr="004261B6">
        <w:rPr>
          <w:rFonts w:eastAsia="Times New Roman"/>
          <w:sz w:val="22"/>
          <w:lang w:eastAsia="en-US"/>
        </w:rPr>
        <w:t xml:space="preserve"> </w:t>
      </w:r>
    </w:p>
    <w:p w:rsidR="00B61A1B" w:rsidRPr="0076249C" w:rsidRDefault="00B61A1B" w:rsidP="00B61A1B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lang w:eastAsia="en-US"/>
        </w:rPr>
      </w:pPr>
    </w:p>
    <w:p w:rsidR="00B61A1B" w:rsidRPr="0076249C" w:rsidRDefault="00DC4D96" w:rsidP="00B61A1B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lang w:eastAsia="en-US"/>
        </w:rPr>
      </w:pPr>
      <w:r w:rsidRPr="00DC4D96">
        <w:rPr>
          <w:rFonts w:eastAsia="Times New Roman"/>
          <w:sz w:val="22"/>
          <w:lang w:eastAsia="en-US"/>
        </w:rPr>
        <w:t>Karakter</w:t>
      </w:r>
      <w:r w:rsidRPr="00DC4D96">
        <w:rPr>
          <w:rFonts w:eastAsia="Times New Roman"/>
          <w:sz w:val="22"/>
          <w:lang w:eastAsia="en-US"/>
        </w:rPr>
        <w:t xml:space="preserve"> </w:t>
      </w:r>
      <w:r w:rsidR="00B61A1B" w:rsidRPr="0076249C">
        <w:rPr>
          <w:rFonts w:eastAsia="Times New Roman"/>
          <w:sz w:val="22"/>
          <w:lang w:eastAsia="en-US"/>
        </w:rPr>
        <w:t>(Class);</w:t>
      </w:r>
    </w:p>
    <w:p w:rsidR="00B61A1B" w:rsidRDefault="001F2BBD" w:rsidP="00B61A1B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lang w:eastAsia="en-US"/>
        </w:rPr>
      </w:pPr>
      <w:proofErr w:type="spellStart"/>
      <w:r w:rsidRPr="001F2BBD">
        <w:rPr>
          <w:rFonts w:eastAsia="Times New Roman"/>
          <w:sz w:val="22"/>
          <w:lang w:eastAsia="en-US"/>
        </w:rPr>
        <w:t>S</w:t>
      </w:r>
      <w:r w:rsidRPr="001F2BBD">
        <w:rPr>
          <w:rFonts w:eastAsia="Times New Roman"/>
          <w:sz w:val="22"/>
          <w:lang w:eastAsia="en-US"/>
        </w:rPr>
        <w:t>uperclass</w:t>
      </w:r>
      <w:proofErr w:type="spellEnd"/>
      <w:r>
        <w:rPr>
          <w:rFonts w:eastAsia="Times New Roman"/>
          <w:sz w:val="22"/>
          <w:lang w:eastAsia="en-US"/>
        </w:rPr>
        <w:t xml:space="preserve"> olmak birlikte bütün </w:t>
      </w:r>
      <w:proofErr w:type="spellStart"/>
      <w:r>
        <w:rPr>
          <w:rFonts w:eastAsia="Times New Roman"/>
          <w:sz w:val="22"/>
          <w:lang w:eastAsia="en-US"/>
        </w:rPr>
        <w:t>karaktererin</w:t>
      </w:r>
      <w:proofErr w:type="spellEnd"/>
      <w:r>
        <w:rPr>
          <w:rFonts w:eastAsia="Times New Roman"/>
          <w:sz w:val="22"/>
          <w:lang w:eastAsia="en-US"/>
        </w:rPr>
        <w:t xml:space="preserve"> atasıdır.</w:t>
      </w:r>
    </w:p>
    <w:p w:rsidR="001F2BBD" w:rsidRPr="0076249C" w:rsidRDefault="001F2BBD" w:rsidP="00B61A1B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lang w:eastAsia="en-US"/>
        </w:rPr>
      </w:pPr>
    </w:p>
    <w:p w:rsidR="00B61A1B" w:rsidRPr="0076249C" w:rsidRDefault="00DC4D96" w:rsidP="00B61A1B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lang w:eastAsia="en-US"/>
        </w:rPr>
      </w:pPr>
      <w:proofErr w:type="spellStart"/>
      <w:r w:rsidRPr="00DC4D96">
        <w:rPr>
          <w:rFonts w:eastAsia="Times New Roman"/>
          <w:sz w:val="22"/>
          <w:lang w:eastAsia="en-US"/>
        </w:rPr>
        <w:t>KyloRen</w:t>
      </w:r>
      <w:proofErr w:type="spellEnd"/>
      <w:r w:rsidRPr="00DC4D96">
        <w:rPr>
          <w:rFonts w:eastAsia="Times New Roman"/>
          <w:sz w:val="22"/>
          <w:lang w:eastAsia="en-US"/>
        </w:rPr>
        <w:t xml:space="preserve"> </w:t>
      </w:r>
      <w:r w:rsidR="00B61A1B" w:rsidRPr="0076249C">
        <w:rPr>
          <w:rFonts w:eastAsia="Times New Roman"/>
          <w:sz w:val="22"/>
          <w:lang w:eastAsia="en-US"/>
        </w:rPr>
        <w:t>(Class);</w:t>
      </w:r>
    </w:p>
    <w:p w:rsidR="004261B6" w:rsidRPr="000D0C0B" w:rsidRDefault="004261B6" w:rsidP="004261B6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lang w:eastAsia="en-US"/>
        </w:rPr>
      </w:pPr>
      <w:proofErr w:type="spellStart"/>
      <w:r>
        <w:rPr>
          <w:rFonts w:eastAsia="Times New Roman"/>
          <w:sz w:val="22"/>
          <w:lang w:eastAsia="en-US"/>
        </w:rPr>
        <w:t>Karakter’den</w:t>
      </w:r>
      <w:proofErr w:type="spellEnd"/>
      <w:r>
        <w:rPr>
          <w:rFonts w:eastAsia="Times New Roman"/>
          <w:sz w:val="22"/>
          <w:lang w:eastAsia="en-US"/>
        </w:rPr>
        <w:t xml:space="preserve"> </w:t>
      </w:r>
      <w:r w:rsidRPr="004261B6">
        <w:rPr>
          <w:rFonts w:eastAsia="Times New Roman"/>
          <w:sz w:val="22"/>
          <w:lang w:eastAsia="en-US"/>
        </w:rPr>
        <w:t xml:space="preserve">miras aldığı fonksiyon ve değişkenler bu sınıfın yapıcısında </w:t>
      </w:r>
      <w:r w:rsidRPr="0076249C">
        <w:rPr>
          <w:rFonts w:eastAsia="Times New Roman"/>
          <w:sz w:val="22"/>
          <w:lang w:eastAsia="en-US"/>
        </w:rPr>
        <w:t>kullanılır.</w:t>
      </w:r>
    </w:p>
    <w:p w:rsidR="00B61A1B" w:rsidRPr="0076249C" w:rsidRDefault="00B61A1B" w:rsidP="00B61A1B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lang w:eastAsia="en-US"/>
        </w:rPr>
      </w:pPr>
    </w:p>
    <w:p w:rsidR="00B61A1B" w:rsidRPr="0076249C" w:rsidRDefault="00DC4D96" w:rsidP="00B61A1B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lang w:eastAsia="en-US"/>
        </w:rPr>
      </w:pPr>
      <w:proofErr w:type="spellStart"/>
      <w:r w:rsidRPr="00DC4D96">
        <w:rPr>
          <w:rFonts w:eastAsia="Times New Roman"/>
          <w:sz w:val="22"/>
          <w:lang w:eastAsia="en-US"/>
        </w:rPr>
        <w:t>Lokasyon</w:t>
      </w:r>
      <w:proofErr w:type="spellEnd"/>
      <w:r w:rsidRPr="00DC4D96">
        <w:rPr>
          <w:rFonts w:eastAsia="Times New Roman"/>
          <w:sz w:val="22"/>
          <w:lang w:eastAsia="en-US"/>
        </w:rPr>
        <w:t xml:space="preserve"> </w:t>
      </w:r>
      <w:r w:rsidR="00B61A1B" w:rsidRPr="0076249C">
        <w:rPr>
          <w:rFonts w:eastAsia="Times New Roman"/>
          <w:sz w:val="22"/>
          <w:lang w:eastAsia="en-US"/>
        </w:rPr>
        <w:t>(Class);</w:t>
      </w:r>
    </w:p>
    <w:p w:rsidR="00B61A1B" w:rsidRPr="0076249C" w:rsidRDefault="001F2BBD" w:rsidP="00B61A1B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lang w:eastAsia="en-US"/>
        </w:rPr>
      </w:pPr>
      <w:r w:rsidRPr="001F2BBD">
        <w:rPr>
          <w:rFonts w:eastAsia="Times New Roman"/>
          <w:sz w:val="22"/>
          <w:lang w:eastAsia="en-US"/>
        </w:rPr>
        <w:t>Karakterlerin bulundu</w:t>
      </w:r>
      <w:r>
        <w:rPr>
          <w:rFonts w:eastAsia="Times New Roman"/>
          <w:sz w:val="22"/>
          <w:lang w:eastAsia="en-US"/>
        </w:rPr>
        <w:t>ğ</w:t>
      </w:r>
      <w:r w:rsidRPr="001F2BBD">
        <w:rPr>
          <w:rFonts w:eastAsia="Times New Roman"/>
          <w:sz w:val="22"/>
          <w:lang w:eastAsia="en-US"/>
        </w:rPr>
        <w:t xml:space="preserve">u konumu tutan </w:t>
      </w:r>
      <w:proofErr w:type="spellStart"/>
      <w:r w:rsidRPr="001F2BBD">
        <w:rPr>
          <w:rFonts w:eastAsia="Times New Roman"/>
          <w:sz w:val="22"/>
          <w:lang w:eastAsia="en-US"/>
        </w:rPr>
        <w:t>class</w:t>
      </w:r>
      <w:proofErr w:type="spellEnd"/>
      <w:r w:rsidR="00B61A1B" w:rsidRPr="0076249C">
        <w:rPr>
          <w:rFonts w:eastAsia="Times New Roman"/>
          <w:sz w:val="22"/>
          <w:lang w:eastAsia="en-US"/>
        </w:rPr>
        <w:t>.</w:t>
      </w:r>
    </w:p>
    <w:p w:rsidR="00B61A1B" w:rsidRPr="0076249C" w:rsidRDefault="00B61A1B" w:rsidP="00B61A1B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lang w:eastAsia="en-US"/>
        </w:rPr>
      </w:pPr>
    </w:p>
    <w:p w:rsidR="00B61A1B" w:rsidRPr="0076249C" w:rsidRDefault="00DC4D96" w:rsidP="00B61A1B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lang w:eastAsia="en-US"/>
        </w:rPr>
      </w:pPr>
      <w:proofErr w:type="spellStart"/>
      <w:r w:rsidRPr="00DC4D96">
        <w:rPr>
          <w:rFonts w:eastAsia="Times New Roman"/>
          <w:sz w:val="22"/>
          <w:lang w:eastAsia="en-US"/>
        </w:rPr>
        <w:t>LukeSkywalker</w:t>
      </w:r>
      <w:proofErr w:type="spellEnd"/>
      <w:r w:rsidRPr="00DC4D96">
        <w:rPr>
          <w:rFonts w:eastAsia="Times New Roman"/>
          <w:sz w:val="22"/>
          <w:lang w:eastAsia="en-US"/>
        </w:rPr>
        <w:t xml:space="preserve"> </w:t>
      </w:r>
      <w:r w:rsidR="00B61A1B" w:rsidRPr="0076249C">
        <w:rPr>
          <w:rFonts w:eastAsia="Times New Roman"/>
          <w:sz w:val="22"/>
          <w:lang w:eastAsia="en-US"/>
        </w:rPr>
        <w:t>(Class);</w:t>
      </w:r>
    </w:p>
    <w:p w:rsidR="004261B6" w:rsidRPr="000D0C0B" w:rsidRDefault="004261B6" w:rsidP="004261B6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lang w:eastAsia="en-US"/>
        </w:rPr>
      </w:pPr>
      <w:proofErr w:type="spellStart"/>
      <w:r>
        <w:rPr>
          <w:rFonts w:eastAsia="Times New Roman"/>
          <w:sz w:val="22"/>
          <w:lang w:eastAsia="en-US"/>
        </w:rPr>
        <w:t>Karakter’den</w:t>
      </w:r>
      <w:proofErr w:type="spellEnd"/>
      <w:r>
        <w:rPr>
          <w:rFonts w:eastAsia="Times New Roman"/>
          <w:sz w:val="22"/>
          <w:lang w:eastAsia="en-US"/>
        </w:rPr>
        <w:t xml:space="preserve"> </w:t>
      </w:r>
      <w:r w:rsidRPr="004261B6">
        <w:rPr>
          <w:rFonts w:eastAsia="Times New Roman"/>
          <w:sz w:val="22"/>
          <w:lang w:eastAsia="en-US"/>
        </w:rPr>
        <w:t xml:space="preserve">miras aldığı fonksiyon ve değişkenler bu sınıfın yapıcısında </w:t>
      </w:r>
      <w:r w:rsidRPr="0076249C">
        <w:rPr>
          <w:rFonts w:eastAsia="Times New Roman"/>
          <w:sz w:val="22"/>
          <w:lang w:eastAsia="en-US"/>
        </w:rPr>
        <w:t>kullanılır.</w:t>
      </w:r>
    </w:p>
    <w:p w:rsidR="00B61A1B" w:rsidRPr="0076249C" w:rsidRDefault="00B61A1B" w:rsidP="00B61A1B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lang w:eastAsia="en-US"/>
        </w:rPr>
      </w:pPr>
    </w:p>
    <w:p w:rsidR="00B61A1B" w:rsidRDefault="00DC4D96" w:rsidP="00B61A1B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lang w:eastAsia="en-US"/>
        </w:rPr>
      </w:pPr>
      <w:proofErr w:type="spellStart"/>
      <w:r w:rsidRPr="00DC4D96">
        <w:rPr>
          <w:rFonts w:eastAsia="Times New Roman"/>
          <w:sz w:val="22"/>
          <w:lang w:eastAsia="en-US"/>
        </w:rPr>
        <w:t>MasterYoda</w:t>
      </w:r>
      <w:proofErr w:type="spellEnd"/>
      <w:r w:rsidRPr="00DC4D96">
        <w:rPr>
          <w:rFonts w:eastAsia="Times New Roman"/>
          <w:sz w:val="22"/>
          <w:lang w:eastAsia="en-US"/>
        </w:rPr>
        <w:t xml:space="preserve"> </w:t>
      </w:r>
      <w:r w:rsidR="00B61A1B" w:rsidRPr="0076249C">
        <w:rPr>
          <w:rFonts w:eastAsia="Times New Roman"/>
          <w:sz w:val="22"/>
          <w:lang w:eastAsia="en-US"/>
        </w:rPr>
        <w:t>(Class);</w:t>
      </w:r>
    </w:p>
    <w:p w:rsidR="004261B6" w:rsidRDefault="004261B6" w:rsidP="004261B6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lang w:eastAsia="en-US"/>
        </w:rPr>
      </w:pPr>
      <w:proofErr w:type="spellStart"/>
      <w:r>
        <w:rPr>
          <w:rFonts w:eastAsia="Times New Roman"/>
          <w:sz w:val="22"/>
          <w:lang w:eastAsia="en-US"/>
        </w:rPr>
        <w:t>Karakter’den</w:t>
      </w:r>
      <w:proofErr w:type="spellEnd"/>
      <w:r>
        <w:rPr>
          <w:rFonts w:eastAsia="Times New Roman"/>
          <w:sz w:val="22"/>
          <w:lang w:eastAsia="en-US"/>
        </w:rPr>
        <w:t xml:space="preserve"> </w:t>
      </w:r>
      <w:r w:rsidRPr="004261B6">
        <w:rPr>
          <w:rFonts w:eastAsia="Times New Roman"/>
          <w:sz w:val="22"/>
          <w:lang w:eastAsia="en-US"/>
        </w:rPr>
        <w:t xml:space="preserve">miras aldığı fonksiyon ve değişkenler bu sınıfın yapıcısında </w:t>
      </w:r>
      <w:r w:rsidRPr="0076249C">
        <w:rPr>
          <w:rFonts w:eastAsia="Times New Roman"/>
          <w:sz w:val="22"/>
          <w:lang w:eastAsia="en-US"/>
        </w:rPr>
        <w:t>kullanılır.</w:t>
      </w:r>
    </w:p>
    <w:p w:rsidR="001F2BBD" w:rsidRPr="000D0C0B" w:rsidRDefault="001F2BBD" w:rsidP="004261B6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lang w:eastAsia="en-US"/>
        </w:rPr>
      </w:pPr>
    </w:p>
    <w:p w:rsidR="00B61A1B" w:rsidRPr="0076249C" w:rsidRDefault="00B61A1B" w:rsidP="00B61A1B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lang w:eastAsia="en-US"/>
        </w:rPr>
      </w:pPr>
    </w:p>
    <w:p w:rsidR="00B61A1B" w:rsidRPr="0076249C" w:rsidRDefault="00DC4D96" w:rsidP="00B61A1B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lang w:eastAsia="en-US"/>
        </w:rPr>
      </w:pPr>
      <w:r w:rsidRPr="00DC4D96">
        <w:rPr>
          <w:rFonts w:eastAsia="Times New Roman"/>
          <w:sz w:val="22"/>
          <w:lang w:eastAsia="en-US"/>
        </w:rPr>
        <w:lastRenderedPageBreak/>
        <w:t>Point</w:t>
      </w:r>
      <w:r w:rsidRPr="00DC4D96">
        <w:rPr>
          <w:rFonts w:eastAsia="Times New Roman"/>
          <w:sz w:val="22"/>
          <w:lang w:eastAsia="en-US"/>
        </w:rPr>
        <w:t xml:space="preserve"> </w:t>
      </w:r>
      <w:r w:rsidR="00B61A1B" w:rsidRPr="0076249C">
        <w:rPr>
          <w:rFonts w:eastAsia="Times New Roman"/>
          <w:sz w:val="22"/>
          <w:lang w:eastAsia="en-US"/>
        </w:rPr>
        <w:t>(Class);</w:t>
      </w:r>
    </w:p>
    <w:p w:rsidR="00B61A1B" w:rsidRDefault="004261B6" w:rsidP="00B61A1B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lang w:eastAsia="en-US"/>
        </w:rPr>
      </w:pPr>
      <w:proofErr w:type="gramStart"/>
      <w:r w:rsidRPr="004261B6">
        <w:rPr>
          <w:rFonts w:eastAsia="Times New Roman"/>
          <w:sz w:val="22"/>
          <w:lang w:eastAsia="en-US"/>
        </w:rPr>
        <w:t>x</w:t>
      </w:r>
      <w:proofErr w:type="gramEnd"/>
      <w:r w:rsidRPr="004261B6">
        <w:rPr>
          <w:rFonts w:eastAsia="Times New Roman"/>
          <w:sz w:val="22"/>
          <w:lang w:eastAsia="en-US"/>
        </w:rPr>
        <w:t xml:space="preserve"> ve </w:t>
      </w:r>
      <w:proofErr w:type="spellStart"/>
      <w:r w:rsidRPr="004261B6">
        <w:rPr>
          <w:rFonts w:eastAsia="Times New Roman"/>
          <w:sz w:val="22"/>
          <w:lang w:eastAsia="en-US"/>
        </w:rPr>
        <w:t>y</w:t>
      </w:r>
      <w:r>
        <w:rPr>
          <w:rFonts w:eastAsia="Times New Roman"/>
          <w:sz w:val="22"/>
          <w:lang w:eastAsia="en-US"/>
        </w:rPr>
        <w:t>’</w:t>
      </w:r>
      <w:r w:rsidRPr="004261B6">
        <w:rPr>
          <w:rFonts w:eastAsia="Times New Roman"/>
          <w:sz w:val="22"/>
          <w:lang w:eastAsia="en-US"/>
        </w:rPr>
        <w:t>e</w:t>
      </w:r>
      <w:proofErr w:type="spellEnd"/>
      <w:r w:rsidRPr="004261B6">
        <w:rPr>
          <w:rFonts w:eastAsia="Times New Roman"/>
          <w:sz w:val="22"/>
          <w:lang w:eastAsia="en-US"/>
        </w:rPr>
        <w:t xml:space="preserve"> de</w:t>
      </w:r>
      <w:r>
        <w:rPr>
          <w:rFonts w:eastAsia="Times New Roman"/>
          <w:sz w:val="22"/>
          <w:lang w:eastAsia="en-US"/>
        </w:rPr>
        <w:t>ğ</w:t>
      </w:r>
      <w:r w:rsidRPr="004261B6">
        <w:rPr>
          <w:rFonts w:eastAsia="Times New Roman"/>
          <w:sz w:val="22"/>
          <w:lang w:eastAsia="en-US"/>
        </w:rPr>
        <w:t>i</w:t>
      </w:r>
      <w:r>
        <w:rPr>
          <w:rFonts w:eastAsia="Times New Roman"/>
          <w:sz w:val="22"/>
          <w:lang w:eastAsia="en-US"/>
        </w:rPr>
        <w:t>ş</w:t>
      </w:r>
      <w:r w:rsidRPr="004261B6">
        <w:rPr>
          <w:rFonts w:eastAsia="Times New Roman"/>
          <w:sz w:val="22"/>
          <w:lang w:eastAsia="en-US"/>
        </w:rPr>
        <w:t xml:space="preserve">keni tutan nokta </w:t>
      </w:r>
      <w:proofErr w:type="spellStart"/>
      <w:r w:rsidRPr="004261B6">
        <w:rPr>
          <w:rFonts w:eastAsia="Times New Roman"/>
          <w:sz w:val="22"/>
          <w:lang w:eastAsia="en-US"/>
        </w:rPr>
        <w:t>class</w:t>
      </w:r>
      <w:proofErr w:type="spellEnd"/>
      <w:r>
        <w:rPr>
          <w:rFonts w:eastAsia="Times New Roman"/>
          <w:sz w:val="22"/>
          <w:lang w:eastAsia="en-US"/>
        </w:rPr>
        <w:t>.</w:t>
      </w:r>
    </w:p>
    <w:p w:rsidR="004261B6" w:rsidRPr="0076249C" w:rsidRDefault="004261B6" w:rsidP="00B61A1B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lang w:eastAsia="en-US"/>
        </w:rPr>
      </w:pPr>
    </w:p>
    <w:p w:rsidR="00B61A1B" w:rsidRPr="0076249C" w:rsidRDefault="00DC4D96" w:rsidP="00B61A1B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lang w:eastAsia="en-US"/>
        </w:rPr>
      </w:pPr>
      <w:proofErr w:type="spellStart"/>
      <w:r w:rsidRPr="00DC4D96">
        <w:rPr>
          <w:rFonts w:eastAsia="Times New Roman"/>
          <w:sz w:val="22"/>
          <w:lang w:eastAsia="en-US"/>
        </w:rPr>
        <w:t>Stormtrooper</w:t>
      </w:r>
      <w:proofErr w:type="spellEnd"/>
      <w:r w:rsidRPr="00DC4D96">
        <w:rPr>
          <w:rFonts w:eastAsia="Times New Roman"/>
          <w:sz w:val="22"/>
          <w:lang w:eastAsia="en-US"/>
        </w:rPr>
        <w:t xml:space="preserve"> </w:t>
      </w:r>
      <w:r w:rsidR="00B61A1B" w:rsidRPr="0076249C">
        <w:rPr>
          <w:rFonts w:eastAsia="Times New Roman"/>
          <w:sz w:val="22"/>
          <w:lang w:eastAsia="en-US"/>
        </w:rPr>
        <w:t>(Class);</w:t>
      </w:r>
    </w:p>
    <w:p w:rsidR="00FB4140" w:rsidRPr="000D0C0B" w:rsidRDefault="004261B6" w:rsidP="000D0C0B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lang w:eastAsia="en-US"/>
        </w:rPr>
      </w:pPr>
      <w:proofErr w:type="spellStart"/>
      <w:r>
        <w:rPr>
          <w:rFonts w:eastAsia="Times New Roman"/>
          <w:sz w:val="22"/>
          <w:lang w:eastAsia="en-US"/>
        </w:rPr>
        <w:t>Karakter’den</w:t>
      </w:r>
      <w:proofErr w:type="spellEnd"/>
      <w:r>
        <w:rPr>
          <w:rFonts w:eastAsia="Times New Roman"/>
          <w:sz w:val="22"/>
          <w:lang w:eastAsia="en-US"/>
        </w:rPr>
        <w:t xml:space="preserve"> </w:t>
      </w:r>
      <w:r w:rsidR="00B61A1B" w:rsidRPr="004261B6">
        <w:rPr>
          <w:rFonts w:eastAsia="Times New Roman"/>
          <w:sz w:val="22"/>
          <w:lang w:eastAsia="en-US"/>
        </w:rPr>
        <w:t xml:space="preserve">miras aldığı fonksiyon ve değişkenler bu sınıfın yapıcısında </w:t>
      </w:r>
      <w:r w:rsidR="00B61A1B" w:rsidRPr="0076249C">
        <w:rPr>
          <w:rFonts w:eastAsia="Times New Roman"/>
          <w:sz w:val="22"/>
          <w:lang w:eastAsia="en-US"/>
        </w:rPr>
        <w:t>kullanılır.</w:t>
      </w:r>
    </w:p>
    <w:p w:rsidR="00751BF2" w:rsidRDefault="00751BF2" w:rsidP="00751BF2">
      <w:pPr>
        <w:pStyle w:val="Balk1"/>
        <w:jc w:val="both"/>
        <w:rPr>
          <w:sz w:val="26"/>
          <w:szCs w:val="26"/>
        </w:rPr>
      </w:pPr>
      <w:r w:rsidRPr="00BE139F">
        <w:rPr>
          <w:sz w:val="26"/>
          <w:szCs w:val="26"/>
        </w:rPr>
        <w:t>Sonuçlar</w:t>
      </w:r>
    </w:p>
    <w:p w:rsidR="00FB4140" w:rsidRPr="00FB4140" w:rsidRDefault="00FB4140" w:rsidP="00FB4140"/>
    <w:p w:rsidR="00D32DAF" w:rsidRDefault="0076249C" w:rsidP="00BA3A4E">
      <w:pPr>
        <w:rPr>
          <w:sz w:val="22"/>
          <w:szCs w:val="24"/>
        </w:rPr>
      </w:pPr>
      <w:r>
        <w:rPr>
          <w:rFonts w:eastAsia="Times New Roman"/>
          <w:sz w:val="22"/>
          <w:szCs w:val="24"/>
          <w:lang w:eastAsia="en-US"/>
        </w:rPr>
        <w:t xml:space="preserve">Star </w:t>
      </w:r>
      <w:proofErr w:type="spellStart"/>
      <w:r>
        <w:rPr>
          <w:rFonts w:eastAsia="Times New Roman"/>
          <w:sz w:val="22"/>
          <w:szCs w:val="24"/>
          <w:lang w:eastAsia="en-US"/>
        </w:rPr>
        <w:t>Wars</w:t>
      </w:r>
      <w:proofErr w:type="spellEnd"/>
      <w:r w:rsidR="005867D8" w:rsidRPr="00BA3A4E">
        <w:rPr>
          <w:rFonts w:eastAsia="Times New Roman"/>
          <w:sz w:val="22"/>
          <w:szCs w:val="24"/>
          <w:lang w:eastAsia="en-US"/>
        </w:rPr>
        <w:t xml:space="preserve"> programı </w:t>
      </w:r>
      <w:r>
        <w:rPr>
          <w:sz w:val="22"/>
          <w:szCs w:val="24"/>
        </w:rPr>
        <w:t>harita</w:t>
      </w:r>
      <w:r w:rsidR="005867D8" w:rsidRPr="00BA3A4E">
        <w:rPr>
          <w:sz w:val="22"/>
          <w:szCs w:val="24"/>
        </w:rPr>
        <w:t xml:space="preserve"> .</w:t>
      </w:r>
      <w:proofErr w:type="spellStart"/>
      <w:r w:rsidR="005867D8" w:rsidRPr="00BA3A4E">
        <w:rPr>
          <w:sz w:val="22"/>
          <w:szCs w:val="24"/>
        </w:rPr>
        <w:t>txt</w:t>
      </w:r>
      <w:proofErr w:type="spellEnd"/>
      <w:r w:rsidR="005867D8" w:rsidRPr="00BA3A4E">
        <w:rPr>
          <w:sz w:val="22"/>
          <w:szCs w:val="24"/>
        </w:rPr>
        <w:t xml:space="preserve"> dosya metinlerini programa çek</w:t>
      </w:r>
      <w:r w:rsidR="00BA3A4E" w:rsidRPr="00BA3A4E">
        <w:rPr>
          <w:sz w:val="22"/>
          <w:szCs w:val="24"/>
        </w:rPr>
        <w:t>ebilmektedir.</w:t>
      </w:r>
      <w:r w:rsidR="004261B6">
        <w:rPr>
          <w:sz w:val="22"/>
          <w:szCs w:val="24"/>
        </w:rPr>
        <w:t xml:space="preserve"> BFS algoritması sayesinde</w:t>
      </w:r>
      <w:r w:rsidR="001F2BBD">
        <w:rPr>
          <w:sz w:val="22"/>
          <w:szCs w:val="24"/>
        </w:rPr>
        <w:t xml:space="preserve"> iyi karakter ve kötü karakter arasındaki en kısa yolu bulabilmektedir.</w:t>
      </w:r>
    </w:p>
    <w:p w:rsidR="00FB4140" w:rsidRDefault="00FB4140" w:rsidP="00BA3A4E">
      <w:pPr>
        <w:rPr>
          <w:sz w:val="22"/>
          <w:szCs w:val="24"/>
        </w:rPr>
      </w:pPr>
    </w:p>
    <w:p w:rsidR="0076249C" w:rsidRPr="00BA3A4E" w:rsidRDefault="0076249C" w:rsidP="00BA3A4E">
      <w:pPr>
        <w:rPr>
          <w:sz w:val="22"/>
          <w:szCs w:val="24"/>
        </w:rPr>
      </w:pPr>
    </w:p>
    <w:p w:rsidR="005867D8" w:rsidRPr="00FB4140" w:rsidRDefault="0094732C" w:rsidP="00BA3A4E">
      <w:pPr>
        <w:pStyle w:val="Balk1"/>
        <w:jc w:val="both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763200" behindDoc="0" locked="0" layoutInCell="1" allowOverlap="1" wp14:anchorId="63697E3D" wp14:editId="611CCA71">
            <wp:simplePos x="0" y="0"/>
            <wp:positionH relativeFrom="column">
              <wp:posOffset>-389890</wp:posOffset>
            </wp:positionH>
            <wp:positionV relativeFrom="paragraph">
              <wp:posOffset>639445</wp:posOffset>
            </wp:positionV>
            <wp:extent cx="6903720" cy="5367020"/>
            <wp:effectExtent l="0" t="0" r="0" b="0"/>
            <wp:wrapTopAndBottom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asds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4140">
        <w:rPr>
          <w:sz w:val="26"/>
          <w:szCs w:val="26"/>
        </w:rPr>
        <w:t>Ekran Çıktıları</w:t>
      </w:r>
    </w:p>
    <w:p w:rsidR="00FB4140" w:rsidRDefault="00FB4140" w:rsidP="00FB4140">
      <w:pPr>
        <w:pStyle w:val="Balk1"/>
        <w:numPr>
          <w:ilvl w:val="0"/>
          <w:numId w:val="0"/>
        </w:numPr>
        <w:ind w:left="28"/>
        <w:jc w:val="both"/>
        <w:rPr>
          <w:sz w:val="26"/>
          <w:szCs w:val="26"/>
        </w:rPr>
      </w:pPr>
    </w:p>
    <w:p w:rsidR="0094732C" w:rsidRDefault="0094732C" w:rsidP="0094732C"/>
    <w:p w:rsidR="0094732C" w:rsidRDefault="0094732C" w:rsidP="0094732C"/>
    <w:p w:rsidR="0094732C" w:rsidRDefault="0094732C" w:rsidP="0094732C"/>
    <w:p w:rsidR="0094732C" w:rsidRDefault="0094732C" w:rsidP="0094732C"/>
    <w:p w:rsidR="0094732C" w:rsidRDefault="0094732C" w:rsidP="0094732C"/>
    <w:p w:rsidR="0094732C" w:rsidRDefault="0094732C" w:rsidP="0094732C"/>
    <w:p w:rsidR="0094732C" w:rsidRDefault="0094732C" w:rsidP="0094732C"/>
    <w:p w:rsidR="0094732C" w:rsidRDefault="0094732C" w:rsidP="0094732C"/>
    <w:p w:rsidR="0094732C" w:rsidRDefault="0094732C" w:rsidP="0094732C"/>
    <w:p w:rsidR="0094732C" w:rsidRDefault="0094732C" w:rsidP="0094732C"/>
    <w:p w:rsidR="0094732C" w:rsidRDefault="0094732C" w:rsidP="0094732C"/>
    <w:p w:rsidR="0094732C" w:rsidRDefault="0094732C" w:rsidP="0094732C"/>
    <w:p w:rsidR="0094732C" w:rsidRDefault="0094732C" w:rsidP="0094732C"/>
    <w:p w:rsidR="0094732C" w:rsidRDefault="0094732C" w:rsidP="0094732C"/>
    <w:p w:rsidR="0094732C" w:rsidRDefault="0094732C" w:rsidP="0094732C"/>
    <w:p w:rsidR="0094732C" w:rsidRDefault="0094732C" w:rsidP="0094732C"/>
    <w:p w:rsidR="0094732C" w:rsidRDefault="0094732C" w:rsidP="0094732C"/>
    <w:p w:rsidR="0094732C" w:rsidRDefault="0094732C" w:rsidP="0094732C"/>
    <w:p w:rsidR="0094732C" w:rsidRDefault="0094732C" w:rsidP="0094732C"/>
    <w:p w:rsidR="0094732C" w:rsidRDefault="0094732C" w:rsidP="0094732C"/>
    <w:p w:rsidR="0094732C" w:rsidRDefault="0094732C" w:rsidP="0094732C"/>
    <w:p w:rsidR="0094732C" w:rsidRDefault="0094732C" w:rsidP="0094732C"/>
    <w:p w:rsidR="0094732C" w:rsidRPr="00FB4140" w:rsidRDefault="0094732C" w:rsidP="0094732C">
      <w:pPr>
        <w:pStyle w:val="Balk1"/>
        <w:jc w:val="both"/>
        <w:rPr>
          <w:sz w:val="26"/>
          <w:szCs w:val="26"/>
        </w:rPr>
      </w:pPr>
      <w:r>
        <w:rPr>
          <w:sz w:val="26"/>
          <w:szCs w:val="26"/>
        </w:rPr>
        <w:t>Akış Diyagramı</w:t>
      </w:r>
    </w:p>
    <w:p w:rsidR="0094732C" w:rsidRDefault="0094732C" w:rsidP="0094732C">
      <w:bookmarkStart w:id="0" w:name="_GoBack"/>
      <w:r>
        <w:rPr>
          <w:noProof/>
        </w:rPr>
        <w:drawing>
          <wp:anchor distT="0" distB="0" distL="114300" distR="114300" simplePos="0" relativeHeight="251748864" behindDoc="0" locked="0" layoutInCell="1" allowOverlap="1" wp14:anchorId="031F851D" wp14:editId="6B425A3D">
            <wp:simplePos x="0" y="0"/>
            <wp:positionH relativeFrom="column">
              <wp:posOffset>11430</wp:posOffset>
            </wp:positionH>
            <wp:positionV relativeFrom="paragraph">
              <wp:posOffset>184785</wp:posOffset>
            </wp:positionV>
            <wp:extent cx="6172200" cy="7665720"/>
            <wp:effectExtent l="0" t="0" r="0" b="0"/>
            <wp:wrapTopAndBottom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 Diagram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766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94732C" w:rsidRDefault="0094732C" w:rsidP="0094732C"/>
    <w:p w:rsidR="0094732C" w:rsidRDefault="0094732C" w:rsidP="0094732C"/>
    <w:p w:rsidR="0094732C" w:rsidRDefault="0094732C" w:rsidP="0094732C"/>
    <w:p w:rsidR="0094732C" w:rsidRDefault="0094732C" w:rsidP="0094732C"/>
    <w:p w:rsidR="0094732C" w:rsidRDefault="0094732C" w:rsidP="00FB4140"/>
    <w:p w:rsidR="0094732C" w:rsidRPr="00FB4140" w:rsidRDefault="0094732C" w:rsidP="00FB4140"/>
    <w:p w:rsidR="00751BF2" w:rsidRPr="00BE139F" w:rsidRDefault="00751BF2" w:rsidP="00751BF2">
      <w:pPr>
        <w:pStyle w:val="Balk1"/>
        <w:jc w:val="both"/>
        <w:rPr>
          <w:sz w:val="26"/>
          <w:szCs w:val="26"/>
        </w:rPr>
      </w:pPr>
      <w:r w:rsidRPr="00BE139F">
        <w:rPr>
          <w:sz w:val="26"/>
          <w:szCs w:val="26"/>
        </w:rPr>
        <w:lastRenderedPageBreak/>
        <w:t>Kaynakça</w:t>
      </w:r>
    </w:p>
    <w:p w:rsidR="0076249C" w:rsidRPr="0076249C" w:rsidRDefault="0076249C" w:rsidP="0076249C">
      <w:pPr>
        <w:pStyle w:val="Reference"/>
        <w:rPr>
          <w:rFonts w:eastAsia="Times New Roman"/>
          <w:sz w:val="22"/>
          <w:szCs w:val="20"/>
          <w:lang w:eastAsia="tr-TR"/>
        </w:rPr>
      </w:pPr>
      <w:bookmarkStart w:id="1" w:name="Lyo88"/>
      <w:r w:rsidRPr="0076249C">
        <w:rPr>
          <w:sz w:val="22"/>
          <w:szCs w:val="20"/>
        </w:rPr>
        <w:t>https://stackoverflow.com/questions/16366448/maze-solving-with-breadth-first-search</w:t>
      </w:r>
    </w:p>
    <w:p w:rsidR="00D32DAF" w:rsidRPr="0076249C" w:rsidRDefault="00D32DAF" w:rsidP="00D32DAF">
      <w:pPr>
        <w:pStyle w:val="Reference"/>
        <w:numPr>
          <w:ilvl w:val="0"/>
          <w:numId w:val="0"/>
        </w:numPr>
        <w:rPr>
          <w:sz w:val="22"/>
          <w:szCs w:val="20"/>
        </w:rPr>
      </w:pPr>
    </w:p>
    <w:p w:rsidR="00D32DAF" w:rsidRPr="0076249C" w:rsidRDefault="00454150" w:rsidP="00D32DAF">
      <w:pPr>
        <w:pStyle w:val="Reference"/>
        <w:rPr>
          <w:sz w:val="22"/>
          <w:szCs w:val="20"/>
        </w:rPr>
      </w:pPr>
      <w:hyperlink r:id="rId12" w:history="1">
        <w:r w:rsidR="00D32DAF" w:rsidRPr="0076249C">
          <w:rPr>
            <w:rStyle w:val="Kpr"/>
            <w:sz w:val="22"/>
            <w:szCs w:val="20"/>
          </w:rPr>
          <w:t>https://medium.com/gokhanyavas/javada</w:t>
        </w:r>
        <w:r w:rsidR="00D32DAF" w:rsidRPr="0076249C">
          <w:rPr>
            <w:rStyle w:val="Kpr"/>
            <w:sz w:val="22"/>
            <w:szCs w:val="20"/>
          </w:rPr>
          <w:t>-</w:t>
        </w:r>
        <w:r w:rsidR="00D32DAF" w:rsidRPr="0076249C">
          <w:rPr>
            <w:rStyle w:val="Kpr"/>
            <w:sz w:val="22"/>
            <w:szCs w:val="20"/>
          </w:rPr>
          <w:t>i-o-i%CC%87%C5%9Flemleri-abde319f0544</w:t>
        </w:r>
      </w:hyperlink>
    </w:p>
    <w:p w:rsidR="00D32DAF" w:rsidRPr="0076249C" w:rsidRDefault="00D32DAF" w:rsidP="00D32DAF">
      <w:pPr>
        <w:pStyle w:val="ListeParagraf"/>
        <w:rPr>
          <w:sz w:val="22"/>
        </w:rPr>
      </w:pPr>
    </w:p>
    <w:bookmarkEnd w:id="1"/>
    <w:p w:rsidR="00E01C04" w:rsidRPr="0076249C" w:rsidRDefault="0076249C" w:rsidP="00E01C04">
      <w:pPr>
        <w:pStyle w:val="Reference"/>
        <w:rPr>
          <w:sz w:val="22"/>
          <w:szCs w:val="20"/>
        </w:rPr>
      </w:pPr>
      <w:r w:rsidRPr="0076249C">
        <w:rPr>
          <w:sz w:val="22"/>
          <w:szCs w:val="20"/>
        </w:rPr>
        <w:fldChar w:fldCharType="begin"/>
      </w:r>
      <w:r w:rsidRPr="0076249C">
        <w:rPr>
          <w:sz w:val="22"/>
          <w:szCs w:val="20"/>
        </w:rPr>
        <w:instrText xml:space="preserve"> HYPERLINK "https://www.youtube.com/watch?v=Qnjd7pTNJxY" </w:instrText>
      </w:r>
      <w:r w:rsidRPr="0076249C">
        <w:rPr>
          <w:sz w:val="22"/>
          <w:szCs w:val="20"/>
        </w:rPr>
        <w:fldChar w:fldCharType="separate"/>
      </w:r>
      <w:r w:rsidRPr="0076249C">
        <w:rPr>
          <w:rStyle w:val="Kpr"/>
          <w:sz w:val="22"/>
          <w:szCs w:val="20"/>
        </w:rPr>
        <w:t>https://www.youtube.com/watch?v=Qnjd7pTNJxY</w:t>
      </w:r>
      <w:r w:rsidRPr="0076249C">
        <w:rPr>
          <w:sz w:val="22"/>
          <w:szCs w:val="20"/>
        </w:rPr>
        <w:fldChar w:fldCharType="end"/>
      </w:r>
    </w:p>
    <w:p w:rsidR="0076249C" w:rsidRPr="0076249C" w:rsidRDefault="0076249C" w:rsidP="0076249C">
      <w:pPr>
        <w:pStyle w:val="ListeParagraf"/>
        <w:rPr>
          <w:sz w:val="22"/>
        </w:rPr>
      </w:pPr>
    </w:p>
    <w:p w:rsidR="0076249C" w:rsidRPr="0076249C" w:rsidRDefault="0076249C" w:rsidP="0076249C">
      <w:pPr>
        <w:pStyle w:val="Reference"/>
        <w:numPr>
          <w:ilvl w:val="0"/>
          <w:numId w:val="0"/>
        </w:numPr>
        <w:ind w:left="360"/>
        <w:rPr>
          <w:sz w:val="22"/>
          <w:szCs w:val="20"/>
        </w:rPr>
      </w:pPr>
    </w:p>
    <w:p w:rsidR="0076249C" w:rsidRPr="0076249C" w:rsidRDefault="0076249C" w:rsidP="0076249C">
      <w:pPr>
        <w:pStyle w:val="Reference"/>
        <w:rPr>
          <w:rFonts w:eastAsia="Times New Roman"/>
          <w:sz w:val="22"/>
          <w:szCs w:val="20"/>
          <w:lang w:eastAsia="tr-TR"/>
        </w:rPr>
      </w:pPr>
      <w:hyperlink r:id="rId13" w:history="1">
        <w:r w:rsidRPr="0076249C">
          <w:rPr>
            <w:rStyle w:val="Kpr"/>
            <w:sz w:val="22"/>
            <w:szCs w:val="20"/>
          </w:rPr>
          <w:t>https://stackoverflow.com/questions/16366448/maze-solving-with-breadth-first-search</w:t>
        </w:r>
      </w:hyperlink>
    </w:p>
    <w:p w:rsidR="0076249C" w:rsidRPr="0076249C" w:rsidRDefault="0076249C" w:rsidP="0076249C">
      <w:pPr>
        <w:pStyle w:val="Reference"/>
        <w:numPr>
          <w:ilvl w:val="0"/>
          <w:numId w:val="0"/>
        </w:numPr>
        <w:ind w:left="360"/>
        <w:rPr>
          <w:rFonts w:eastAsia="Times New Roman"/>
          <w:sz w:val="22"/>
          <w:szCs w:val="20"/>
          <w:lang w:eastAsia="tr-TR"/>
        </w:rPr>
      </w:pPr>
    </w:p>
    <w:p w:rsidR="0076249C" w:rsidRPr="0076249C" w:rsidRDefault="0076249C" w:rsidP="0076249C">
      <w:pPr>
        <w:pStyle w:val="Reference"/>
        <w:rPr>
          <w:sz w:val="22"/>
          <w:szCs w:val="20"/>
        </w:rPr>
      </w:pPr>
      <w:hyperlink r:id="rId14" w:history="1">
        <w:r w:rsidRPr="0076249C">
          <w:rPr>
            <w:rStyle w:val="Kpr"/>
            <w:sz w:val="22"/>
            <w:szCs w:val="20"/>
          </w:rPr>
          <w:t>https://www.udemy.com/sifirdan-ileri-seviyeye-komple-java-gelistirici-kursu/</w:t>
        </w:r>
      </w:hyperlink>
    </w:p>
    <w:p w:rsidR="0076249C" w:rsidRPr="0076249C" w:rsidRDefault="0076249C" w:rsidP="0076249C">
      <w:pPr>
        <w:pStyle w:val="Reference"/>
        <w:numPr>
          <w:ilvl w:val="0"/>
          <w:numId w:val="0"/>
        </w:numPr>
        <w:ind w:left="360"/>
        <w:rPr>
          <w:sz w:val="22"/>
          <w:szCs w:val="20"/>
        </w:rPr>
      </w:pPr>
    </w:p>
    <w:p w:rsidR="0076249C" w:rsidRPr="0076249C" w:rsidRDefault="0076249C" w:rsidP="0076249C">
      <w:pPr>
        <w:pStyle w:val="Reference"/>
        <w:rPr>
          <w:sz w:val="22"/>
          <w:szCs w:val="20"/>
        </w:rPr>
      </w:pPr>
      <w:r w:rsidRPr="0076249C">
        <w:rPr>
          <w:sz w:val="22"/>
          <w:szCs w:val="20"/>
        </w:rPr>
        <w:t>https://umiitkose.com/2015/08/java-string-sinifi-ve-metodlari/</w:t>
      </w:r>
    </w:p>
    <w:p w:rsidR="00C82751" w:rsidRDefault="00C82751" w:rsidP="005867D8">
      <w:pPr>
        <w:pStyle w:val="BodyTextKeep"/>
        <w:ind w:right="0"/>
      </w:pPr>
    </w:p>
    <w:sectPr w:rsidR="00C82751" w:rsidSect="00303959">
      <w:type w:val="continuous"/>
      <w:pgSz w:w="11906" w:h="16838"/>
      <w:pgMar w:top="1588" w:right="1134" w:bottom="1871" w:left="1134" w:header="720" w:footer="720" w:gutter="0"/>
      <w:cols w:num="2" w:space="5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4150" w:rsidRDefault="00454150" w:rsidP="00F56E0A">
      <w:r>
        <w:separator/>
      </w:r>
    </w:p>
  </w:endnote>
  <w:endnote w:type="continuationSeparator" w:id="0">
    <w:p w:rsidR="00454150" w:rsidRDefault="00454150" w:rsidP="00F56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DejaVu Sans">
    <w:charset w:val="80"/>
    <w:family w:val="auto"/>
    <w:pitch w:val="variable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3781655"/>
      <w:docPartObj>
        <w:docPartGallery w:val="Page Numbers (Bottom of Page)"/>
        <w:docPartUnique/>
      </w:docPartObj>
    </w:sdtPr>
    <w:sdtEndPr/>
    <w:sdtContent>
      <w:p w:rsidR="00D32DAF" w:rsidRDefault="00D32DAF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4582">
          <w:rPr>
            <w:noProof/>
          </w:rPr>
          <w:t>4</w:t>
        </w:r>
        <w:r>
          <w:fldChar w:fldCharType="end"/>
        </w:r>
      </w:p>
    </w:sdtContent>
  </w:sdt>
  <w:p w:rsidR="00D32DAF" w:rsidRDefault="00D32DA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4150" w:rsidRDefault="00454150" w:rsidP="00F56E0A">
      <w:r>
        <w:separator/>
      </w:r>
    </w:p>
  </w:footnote>
  <w:footnote w:type="continuationSeparator" w:id="0">
    <w:p w:rsidR="00454150" w:rsidRDefault="00454150" w:rsidP="00F56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alk1"/>
      <w:lvlText w:val="%1."/>
      <w:lvlJc w:val="left"/>
      <w:pPr>
        <w:tabs>
          <w:tab w:val="num" w:pos="360"/>
        </w:tabs>
        <w:ind w:left="28" w:hanging="28"/>
      </w:pPr>
    </w:lvl>
    <w:lvl w:ilvl="1">
      <w:start w:val="1"/>
      <w:numFmt w:val="decimal"/>
      <w:pStyle w:val="Balk2"/>
      <w:lvlText w:val="%1.%2.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pStyle w:val="Balk3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Balk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alk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alk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Balk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GvdeMetniGirintis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7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NumIte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none"/>
      <w:pStyle w:val="Item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129615B"/>
    <w:multiLevelType w:val="hybridMultilevel"/>
    <w:tmpl w:val="6AC8F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6008"/>
    <w:rsid w:val="00051F35"/>
    <w:rsid w:val="000A5AD7"/>
    <w:rsid w:val="000D0C0B"/>
    <w:rsid w:val="00142A89"/>
    <w:rsid w:val="001F2BBD"/>
    <w:rsid w:val="002F0F8C"/>
    <w:rsid w:val="00303959"/>
    <w:rsid w:val="00314FD4"/>
    <w:rsid w:val="004261B6"/>
    <w:rsid w:val="00454150"/>
    <w:rsid w:val="004F6008"/>
    <w:rsid w:val="00516F4D"/>
    <w:rsid w:val="005867D8"/>
    <w:rsid w:val="00586BC3"/>
    <w:rsid w:val="005A2EA7"/>
    <w:rsid w:val="00712818"/>
    <w:rsid w:val="00751BF2"/>
    <w:rsid w:val="0076249C"/>
    <w:rsid w:val="00804A2F"/>
    <w:rsid w:val="0094732C"/>
    <w:rsid w:val="00975A84"/>
    <w:rsid w:val="009B7870"/>
    <w:rsid w:val="00A57527"/>
    <w:rsid w:val="00A613E9"/>
    <w:rsid w:val="00AE0163"/>
    <w:rsid w:val="00AE0C3B"/>
    <w:rsid w:val="00B05188"/>
    <w:rsid w:val="00B61A1B"/>
    <w:rsid w:val="00BA3A4E"/>
    <w:rsid w:val="00BC0221"/>
    <w:rsid w:val="00BC0F8A"/>
    <w:rsid w:val="00BD5D2F"/>
    <w:rsid w:val="00BE139F"/>
    <w:rsid w:val="00BE7714"/>
    <w:rsid w:val="00C82751"/>
    <w:rsid w:val="00CE7BBF"/>
    <w:rsid w:val="00D32DAF"/>
    <w:rsid w:val="00DA4582"/>
    <w:rsid w:val="00DC4D96"/>
    <w:rsid w:val="00DD0ACE"/>
    <w:rsid w:val="00E01C04"/>
    <w:rsid w:val="00E37D37"/>
    <w:rsid w:val="00EC00FD"/>
    <w:rsid w:val="00ED4549"/>
    <w:rsid w:val="00EE4C87"/>
    <w:rsid w:val="00EE656F"/>
    <w:rsid w:val="00F56E0A"/>
    <w:rsid w:val="00FB2FD3"/>
    <w:rsid w:val="00FB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2C4405C"/>
  <w15:docId w15:val="{69533420-B456-4C84-8A21-778A786F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6F4D"/>
    <w:pPr>
      <w:suppressAutoHyphens/>
      <w:jc w:val="both"/>
    </w:pPr>
    <w:rPr>
      <w:rFonts w:eastAsia="MS Mincho"/>
      <w:lang w:val="tr-TR" w:eastAsia="zh-CN"/>
    </w:rPr>
  </w:style>
  <w:style w:type="paragraph" w:styleId="Balk1">
    <w:name w:val="heading 1"/>
    <w:basedOn w:val="Normal"/>
    <w:next w:val="Normal"/>
    <w:qFormat/>
    <w:rsid w:val="00516F4D"/>
    <w:pPr>
      <w:keepNext/>
      <w:numPr>
        <w:numId w:val="1"/>
      </w:numPr>
      <w:spacing w:before="180" w:after="120"/>
      <w:jc w:val="center"/>
      <w:outlineLvl w:val="0"/>
    </w:pPr>
    <w:rPr>
      <w:b/>
      <w:bCs/>
      <w:sz w:val="22"/>
      <w:szCs w:val="22"/>
    </w:rPr>
  </w:style>
  <w:style w:type="paragraph" w:styleId="Balk2">
    <w:name w:val="heading 2"/>
    <w:basedOn w:val="Normal"/>
    <w:next w:val="Normal"/>
    <w:link w:val="Balk2Char"/>
    <w:qFormat/>
    <w:rsid w:val="00516F4D"/>
    <w:pPr>
      <w:keepNext/>
      <w:numPr>
        <w:ilvl w:val="1"/>
        <w:numId w:val="1"/>
      </w:numPr>
      <w:spacing w:before="180" w:after="120"/>
      <w:outlineLvl w:val="1"/>
    </w:pPr>
    <w:rPr>
      <w:b/>
      <w:bCs/>
      <w:sz w:val="18"/>
      <w:szCs w:val="18"/>
    </w:rPr>
  </w:style>
  <w:style w:type="paragraph" w:styleId="Balk3">
    <w:name w:val="heading 3"/>
    <w:basedOn w:val="Normal"/>
    <w:next w:val="Normal"/>
    <w:qFormat/>
    <w:rsid w:val="00516F4D"/>
    <w:pPr>
      <w:keepNext/>
      <w:numPr>
        <w:ilvl w:val="2"/>
        <w:numId w:val="1"/>
      </w:numPr>
      <w:spacing w:before="180" w:after="120"/>
      <w:outlineLvl w:val="2"/>
    </w:pPr>
    <w:rPr>
      <w:i/>
      <w:iCs/>
      <w:sz w:val="18"/>
      <w:szCs w:val="18"/>
    </w:rPr>
  </w:style>
  <w:style w:type="paragraph" w:styleId="Balk4">
    <w:name w:val="heading 4"/>
    <w:basedOn w:val="Normal"/>
    <w:next w:val="Normal"/>
    <w:qFormat/>
    <w:rsid w:val="00516F4D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18"/>
      <w:szCs w:val="18"/>
    </w:rPr>
  </w:style>
  <w:style w:type="paragraph" w:styleId="Balk5">
    <w:name w:val="heading 5"/>
    <w:basedOn w:val="Normal"/>
    <w:next w:val="Normal"/>
    <w:qFormat/>
    <w:rsid w:val="00516F4D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Balk6">
    <w:name w:val="heading 6"/>
    <w:basedOn w:val="Normal"/>
    <w:next w:val="Normal"/>
    <w:qFormat/>
    <w:rsid w:val="00516F4D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Balk7">
    <w:name w:val="heading 7"/>
    <w:basedOn w:val="Normal"/>
    <w:next w:val="Normal"/>
    <w:qFormat/>
    <w:rsid w:val="00516F4D"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Balk8">
    <w:name w:val="heading 8"/>
    <w:basedOn w:val="Normal"/>
    <w:next w:val="Normal"/>
    <w:qFormat/>
    <w:rsid w:val="00516F4D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Balk9">
    <w:name w:val="heading 9"/>
    <w:basedOn w:val="Normal"/>
    <w:next w:val="Normal"/>
    <w:qFormat/>
    <w:rsid w:val="00516F4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WW8Num2z0">
    <w:name w:val="WW8Num2z0"/>
    <w:rsid w:val="00516F4D"/>
    <w:rPr>
      <w:rFonts w:ascii="Symbol" w:hAnsi="Symbol" w:cs="Symbol"/>
    </w:rPr>
  </w:style>
  <w:style w:type="character" w:customStyle="1" w:styleId="WW8Num3z0">
    <w:name w:val="WW8Num3z0"/>
    <w:rsid w:val="00516F4D"/>
    <w:rPr>
      <w:rFonts w:ascii="Symbol" w:hAnsi="Symbol" w:cs="Symbol"/>
    </w:rPr>
  </w:style>
  <w:style w:type="character" w:customStyle="1" w:styleId="Absatz-Standardschriftart">
    <w:name w:val="Absatz-Standardschriftart"/>
    <w:rsid w:val="00516F4D"/>
  </w:style>
  <w:style w:type="character" w:customStyle="1" w:styleId="WW8Num3z1">
    <w:name w:val="WW8Num3z1"/>
    <w:rsid w:val="00516F4D"/>
    <w:rPr>
      <w:rFonts w:ascii="Courier New" w:hAnsi="Courier New" w:cs="Courier New"/>
    </w:rPr>
  </w:style>
  <w:style w:type="character" w:customStyle="1" w:styleId="WW8Num3z2">
    <w:name w:val="WW8Num3z2"/>
    <w:rsid w:val="00516F4D"/>
    <w:rPr>
      <w:rFonts w:ascii="Wingdings" w:hAnsi="Wingdings" w:cs="Wingdings"/>
    </w:rPr>
  </w:style>
  <w:style w:type="character" w:customStyle="1" w:styleId="VarsaylanParagrafYazTipi1">
    <w:name w:val="Varsayılan Paragraf Yazı Tipi1"/>
    <w:rsid w:val="00516F4D"/>
  </w:style>
  <w:style w:type="character" w:customStyle="1" w:styleId="EndnoteCharacters">
    <w:name w:val="Endnote Characters"/>
    <w:basedOn w:val="VarsaylanParagrafYazTipi1"/>
    <w:rsid w:val="00516F4D"/>
    <w:rPr>
      <w:vertAlign w:val="superscript"/>
    </w:rPr>
  </w:style>
  <w:style w:type="character" w:customStyle="1" w:styleId="FootnoteCharacters">
    <w:name w:val="Footnote Characters"/>
    <w:basedOn w:val="VarsaylanParagrafYazTipi1"/>
    <w:rsid w:val="00516F4D"/>
    <w:rPr>
      <w:vertAlign w:val="superscript"/>
    </w:rPr>
  </w:style>
  <w:style w:type="character" w:customStyle="1" w:styleId="Superscript">
    <w:name w:val="Superscript"/>
    <w:rsid w:val="00516F4D"/>
    <w:rPr>
      <w:vertAlign w:val="superscript"/>
    </w:rPr>
  </w:style>
  <w:style w:type="character" w:styleId="Vurgu">
    <w:name w:val="Emphasis"/>
    <w:basedOn w:val="VarsaylanParagrafYazTipi1"/>
    <w:qFormat/>
    <w:rsid w:val="00516F4D"/>
    <w:rPr>
      <w:i/>
      <w:iCs/>
    </w:rPr>
  </w:style>
  <w:style w:type="character" w:customStyle="1" w:styleId="AklamaBavurusu1">
    <w:name w:val="Açıklama Başvurusu1"/>
    <w:basedOn w:val="VarsaylanParagrafYazTipi1"/>
    <w:rsid w:val="00516F4D"/>
    <w:rPr>
      <w:sz w:val="16"/>
      <w:szCs w:val="16"/>
    </w:rPr>
  </w:style>
  <w:style w:type="character" w:styleId="Kpr">
    <w:name w:val="Hyperlink"/>
    <w:basedOn w:val="VarsaylanParagrafYazTipi1"/>
    <w:rsid w:val="00516F4D"/>
    <w:rPr>
      <w:color w:val="0000FF"/>
      <w:u w:val="single"/>
    </w:rPr>
  </w:style>
  <w:style w:type="character" w:styleId="zlenenKpr">
    <w:name w:val="FollowedHyperlink"/>
    <w:basedOn w:val="VarsaylanParagrafYazTipi1"/>
    <w:rsid w:val="00516F4D"/>
    <w:rPr>
      <w:color w:val="800080"/>
      <w:u w:val="single"/>
    </w:rPr>
  </w:style>
  <w:style w:type="paragraph" w:customStyle="1" w:styleId="Heading">
    <w:name w:val="Heading"/>
    <w:basedOn w:val="Normal"/>
    <w:next w:val="GvdeMetni"/>
    <w:rsid w:val="00516F4D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GvdeMetni">
    <w:name w:val="Body Text"/>
    <w:basedOn w:val="Normal"/>
    <w:rsid w:val="00516F4D"/>
    <w:pPr>
      <w:spacing w:after="120"/>
    </w:pPr>
  </w:style>
  <w:style w:type="paragraph" w:styleId="Liste">
    <w:name w:val="List"/>
    <w:basedOn w:val="GvdeMetni"/>
    <w:rsid w:val="00516F4D"/>
  </w:style>
  <w:style w:type="paragraph" w:styleId="ResimYazs">
    <w:name w:val="caption"/>
    <w:basedOn w:val="Normal"/>
    <w:qFormat/>
    <w:rsid w:val="00516F4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516F4D"/>
    <w:pPr>
      <w:suppressLineNumbers/>
    </w:pPr>
  </w:style>
  <w:style w:type="paragraph" w:customStyle="1" w:styleId="AklamaMetni1">
    <w:name w:val="Açıklama Metni1"/>
    <w:basedOn w:val="Normal"/>
    <w:rsid w:val="00516F4D"/>
  </w:style>
  <w:style w:type="paragraph" w:customStyle="1" w:styleId="FootnoteBase">
    <w:name w:val="Footnote Base"/>
    <w:basedOn w:val="Normal"/>
    <w:rsid w:val="00516F4D"/>
    <w:pPr>
      <w:tabs>
        <w:tab w:val="left" w:pos="187"/>
      </w:tabs>
      <w:spacing w:line="220" w:lineRule="exact"/>
      <w:ind w:left="187" w:hanging="187"/>
    </w:pPr>
    <w:rPr>
      <w:sz w:val="18"/>
      <w:szCs w:val="18"/>
    </w:rPr>
  </w:style>
  <w:style w:type="paragraph" w:customStyle="1" w:styleId="ResimYazs1">
    <w:name w:val="Resim Yazısı1"/>
    <w:basedOn w:val="Normal"/>
    <w:next w:val="Normal"/>
    <w:rsid w:val="00516F4D"/>
    <w:pPr>
      <w:spacing w:before="120" w:after="240"/>
      <w:ind w:left="289" w:right="289"/>
    </w:pPr>
    <w:rPr>
      <w:i/>
      <w:iCs/>
      <w:sz w:val="18"/>
      <w:szCs w:val="18"/>
    </w:rPr>
  </w:style>
  <w:style w:type="paragraph" w:customStyle="1" w:styleId="Picture">
    <w:name w:val="Picture"/>
    <w:basedOn w:val="Normal"/>
    <w:next w:val="ResimYazs1"/>
    <w:rsid w:val="00516F4D"/>
    <w:pPr>
      <w:keepNext/>
      <w:spacing w:before="200" w:after="60"/>
      <w:ind w:right="43"/>
      <w:jc w:val="center"/>
    </w:pPr>
    <w:rPr>
      <w:sz w:val="18"/>
      <w:szCs w:val="18"/>
    </w:rPr>
  </w:style>
  <w:style w:type="paragraph" w:customStyle="1" w:styleId="URL">
    <w:name w:val="URL"/>
    <w:basedOn w:val="Normal"/>
    <w:rsid w:val="00516F4D"/>
    <w:rPr>
      <w:rFonts w:ascii="Courier" w:hAnsi="Courier" w:cs="Courier"/>
      <w:lang w:val="en-GB"/>
    </w:rPr>
  </w:style>
  <w:style w:type="paragraph" w:styleId="AltBilgi">
    <w:name w:val="footer"/>
    <w:basedOn w:val="Normal"/>
    <w:link w:val="AltBilgiChar"/>
    <w:uiPriority w:val="99"/>
    <w:rsid w:val="00516F4D"/>
    <w:pPr>
      <w:tabs>
        <w:tab w:val="center" w:pos="4320"/>
        <w:tab w:val="right" w:pos="8640"/>
      </w:tabs>
    </w:pPr>
  </w:style>
  <w:style w:type="paragraph" w:styleId="DipnotMetni">
    <w:name w:val="footnote text"/>
    <w:basedOn w:val="Normal"/>
    <w:rsid w:val="00516F4D"/>
  </w:style>
  <w:style w:type="paragraph" w:customStyle="1" w:styleId="MakroMetni1">
    <w:name w:val="Makro Metni1"/>
    <w:basedOn w:val="Normal"/>
    <w:rsid w:val="00516F4D"/>
    <w:pPr>
      <w:spacing w:after="120"/>
      <w:ind w:right="45"/>
    </w:pPr>
    <w:rPr>
      <w:rFonts w:ascii="Courier New" w:hAnsi="Courier New" w:cs="Courier New"/>
      <w:sz w:val="18"/>
      <w:szCs w:val="18"/>
    </w:rPr>
  </w:style>
  <w:style w:type="paragraph" w:customStyle="1" w:styleId="Author">
    <w:name w:val="Author"/>
    <w:basedOn w:val="Normal"/>
    <w:next w:val="Normal"/>
    <w:rsid w:val="00516F4D"/>
    <w:pPr>
      <w:spacing w:before="220" w:after="220"/>
      <w:jc w:val="center"/>
    </w:pPr>
    <w:rPr>
      <w:i/>
      <w:iCs/>
      <w:sz w:val="24"/>
      <w:szCs w:val="24"/>
    </w:rPr>
  </w:style>
  <w:style w:type="paragraph" w:customStyle="1" w:styleId="HeadingBase">
    <w:name w:val="Heading Base"/>
    <w:basedOn w:val="Normal"/>
    <w:next w:val="Normal"/>
    <w:rsid w:val="00516F4D"/>
    <w:pPr>
      <w:keepNext/>
      <w:keepLines/>
      <w:spacing w:before="240" w:after="120"/>
    </w:pPr>
    <w:rPr>
      <w:rFonts w:ascii="Arial" w:hAnsi="Arial" w:cs="Arial"/>
      <w:b/>
      <w:bCs/>
      <w:kern w:val="1"/>
      <w:sz w:val="36"/>
      <w:szCs w:val="36"/>
    </w:rPr>
  </w:style>
  <w:style w:type="paragraph" w:styleId="GvdeMetniGirintisi">
    <w:name w:val="Body Text Indent"/>
    <w:basedOn w:val="Normal"/>
    <w:rsid w:val="00516F4D"/>
    <w:pPr>
      <w:numPr>
        <w:numId w:val="2"/>
      </w:numPr>
      <w:spacing w:after="120"/>
      <w:ind w:right="45"/>
    </w:pPr>
    <w:rPr>
      <w:sz w:val="18"/>
      <w:szCs w:val="18"/>
    </w:rPr>
  </w:style>
  <w:style w:type="paragraph" w:customStyle="1" w:styleId="BodyTextKeep">
    <w:name w:val="Body Text Keep"/>
    <w:basedOn w:val="Normal"/>
    <w:rsid w:val="00516F4D"/>
    <w:pPr>
      <w:keepNext/>
      <w:ind w:right="45"/>
    </w:pPr>
    <w:rPr>
      <w:sz w:val="18"/>
      <w:szCs w:val="18"/>
    </w:rPr>
  </w:style>
  <w:style w:type="paragraph" w:customStyle="1" w:styleId="Address">
    <w:name w:val="Address"/>
    <w:basedOn w:val="Normal"/>
    <w:rsid w:val="00516F4D"/>
    <w:pPr>
      <w:keepLines/>
      <w:ind w:right="4320"/>
    </w:pPr>
    <w:rPr>
      <w:sz w:val="18"/>
      <w:szCs w:val="18"/>
    </w:rPr>
  </w:style>
  <w:style w:type="paragraph" w:customStyle="1" w:styleId="Reference">
    <w:name w:val="Reference"/>
    <w:basedOn w:val="Normal"/>
    <w:rsid w:val="00516F4D"/>
    <w:pPr>
      <w:numPr>
        <w:numId w:val="5"/>
      </w:numPr>
    </w:pPr>
    <w:rPr>
      <w:sz w:val="18"/>
      <w:szCs w:val="18"/>
    </w:rPr>
  </w:style>
  <w:style w:type="paragraph" w:customStyle="1" w:styleId="Equation">
    <w:name w:val="Equation"/>
    <w:basedOn w:val="Normal"/>
    <w:rsid w:val="00516F4D"/>
    <w:pPr>
      <w:tabs>
        <w:tab w:val="left" w:pos="567"/>
        <w:tab w:val="right" w:pos="4678"/>
      </w:tabs>
      <w:spacing w:before="120" w:after="120"/>
      <w:jc w:val="left"/>
    </w:pPr>
    <w:rPr>
      <w:sz w:val="18"/>
      <w:szCs w:val="18"/>
    </w:rPr>
  </w:style>
  <w:style w:type="paragraph" w:customStyle="1" w:styleId="Title1">
    <w:name w:val="Title1"/>
    <w:basedOn w:val="Normal"/>
    <w:next w:val="Author"/>
    <w:rsid w:val="00516F4D"/>
    <w:pPr>
      <w:spacing w:before="100"/>
      <w:ind w:left="1134" w:right="720"/>
      <w:jc w:val="center"/>
    </w:pPr>
    <w:rPr>
      <w:b/>
      <w:bCs/>
      <w:sz w:val="28"/>
      <w:szCs w:val="28"/>
    </w:rPr>
  </w:style>
  <w:style w:type="paragraph" w:customStyle="1" w:styleId="Item">
    <w:name w:val="Item"/>
    <w:basedOn w:val="Normal"/>
    <w:rsid w:val="00516F4D"/>
    <w:pPr>
      <w:numPr>
        <w:numId w:val="6"/>
      </w:numPr>
      <w:ind w:right="288"/>
    </w:pPr>
    <w:rPr>
      <w:sz w:val="18"/>
      <w:szCs w:val="18"/>
    </w:rPr>
  </w:style>
  <w:style w:type="paragraph" w:customStyle="1" w:styleId="Abstract">
    <w:name w:val="Abstract"/>
    <w:basedOn w:val="Normal"/>
    <w:next w:val="Normal"/>
    <w:rsid w:val="00516F4D"/>
    <w:pPr>
      <w:ind w:right="45"/>
    </w:pPr>
    <w:rPr>
      <w:sz w:val="18"/>
      <w:szCs w:val="18"/>
    </w:rPr>
  </w:style>
  <w:style w:type="paragraph" w:customStyle="1" w:styleId="NumItem">
    <w:name w:val="NumItem"/>
    <w:basedOn w:val="Normal"/>
    <w:rsid w:val="00516F4D"/>
    <w:pPr>
      <w:numPr>
        <w:numId w:val="4"/>
      </w:numPr>
      <w:ind w:left="0" w:right="288" w:firstLine="0"/>
    </w:pPr>
    <w:rPr>
      <w:sz w:val="18"/>
      <w:szCs w:val="18"/>
    </w:rPr>
  </w:style>
  <w:style w:type="paragraph" w:customStyle="1" w:styleId="Affiliation">
    <w:name w:val="Affiliation"/>
    <w:basedOn w:val="Normal"/>
    <w:rsid w:val="00516F4D"/>
    <w:pPr>
      <w:jc w:val="center"/>
    </w:pPr>
    <w:rPr>
      <w:sz w:val="24"/>
      <w:szCs w:val="24"/>
    </w:rPr>
  </w:style>
  <w:style w:type="paragraph" w:customStyle="1" w:styleId="AbstractHeading">
    <w:name w:val="AbstractHeading"/>
    <w:basedOn w:val="Abstract"/>
    <w:rsid w:val="00516F4D"/>
    <w:pPr>
      <w:spacing w:before="80" w:after="120"/>
      <w:jc w:val="center"/>
    </w:pPr>
    <w:rPr>
      <w:b/>
      <w:bCs/>
      <w:sz w:val="22"/>
      <w:szCs w:val="22"/>
    </w:rPr>
  </w:style>
  <w:style w:type="paragraph" w:customStyle="1" w:styleId="BodyTextNext">
    <w:name w:val="Body Text Next"/>
    <w:basedOn w:val="Normal"/>
    <w:rsid w:val="00516F4D"/>
    <w:pPr>
      <w:ind w:right="45" w:firstLine="284"/>
    </w:pPr>
    <w:rPr>
      <w:sz w:val="18"/>
      <w:szCs w:val="18"/>
    </w:rPr>
  </w:style>
  <w:style w:type="paragraph" w:styleId="stBilgi">
    <w:name w:val="header"/>
    <w:basedOn w:val="Normal"/>
    <w:rsid w:val="00516F4D"/>
    <w:pPr>
      <w:tabs>
        <w:tab w:val="center" w:pos="4153"/>
        <w:tab w:val="right" w:pos="8306"/>
      </w:tabs>
    </w:pPr>
  </w:style>
  <w:style w:type="paragraph" w:customStyle="1" w:styleId="Tablecaption">
    <w:name w:val="Table caption"/>
    <w:basedOn w:val="ResimYazs1"/>
    <w:rsid w:val="00516F4D"/>
    <w:pPr>
      <w:spacing w:before="220" w:after="180"/>
      <w:jc w:val="center"/>
    </w:pPr>
    <w:rPr>
      <w:i w:val="0"/>
      <w:iCs w:val="0"/>
    </w:rPr>
  </w:style>
  <w:style w:type="paragraph" w:styleId="BalonMetni">
    <w:name w:val="Balloon Text"/>
    <w:basedOn w:val="Normal"/>
    <w:rsid w:val="00516F4D"/>
    <w:rPr>
      <w:rFonts w:ascii="Tahoma" w:hAnsi="Tahoma" w:cs="Tahoma"/>
      <w:sz w:val="16"/>
      <w:szCs w:val="16"/>
    </w:rPr>
  </w:style>
  <w:style w:type="paragraph" w:customStyle="1" w:styleId="Figurecaption">
    <w:name w:val="Figure caption"/>
    <w:basedOn w:val="Tablecaption"/>
    <w:rsid w:val="00516F4D"/>
    <w:rPr>
      <w:i/>
      <w:iCs/>
    </w:rPr>
  </w:style>
  <w:style w:type="paragraph" w:customStyle="1" w:styleId="TableContents">
    <w:name w:val="Table Contents"/>
    <w:basedOn w:val="Normal"/>
    <w:rsid w:val="00516F4D"/>
    <w:pPr>
      <w:suppressLineNumbers/>
    </w:pPr>
  </w:style>
  <w:style w:type="paragraph" w:customStyle="1" w:styleId="TableHeading">
    <w:name w:val="Table Heading"/>
    <w:basedOn w:val="TableContents"/>
    <w:rsid w:val="00516F4D"/>
    <w:pPr>
      <w:jc w:val="center"/>
    </w:pPr>
    <w:rPr>
      <w:b/>
      <w:bCs/>
    </w:rPr>
  </w:style>
  <w:style w:type="paragraph" w:customStyle="1" w:styleId="c0">
    <w:name w:val="c0"/>
    <w:basedOn w:val="Normal"/>
    <w:rsid w:val="00E01C04"/>
    <w:pPr>
      <w:suppressAutoHyphens w:val="0"/>
      <w:spacing w:before="100" w:beforeAutospacing="1" w:after="100" w:afterAutospacing="1"/>
      <w:jc w:val="left"/>
    </w:pPr>
    <w:rPr>
      <w:rFonts w:eastAsia="Times New Roman"/>
      <w:sz w:val="24"/>
      <w:szCs w:val="24"/>
      <w:lang w:val="en-US" w:eastAsia="en-US"/>
    </w:rPr>
  </w:style>
  <w:style w:type="character" w:styleId="YerTutucuMetni">
    <w:name w:val="Placeholder Text"/>
    <w:basedOn w:val="VarsaylanParagrafYazTipi"/>
    <w:uiPriority w:val="99"/>
    <w:semiHidden/>
    <w:rsid w:val="00142A89"/>
    <w:rPr>
      <w:color w:val="808080"/>
    </w:rPr>
  </w:style>
  <w:style w:type="paragraph" w:styleId="ListeParagraf">
    <w:name w:val="List Paragraph"/>
    <w:basedOn w:val="Normal"/>
    <w:uiPriority w:val="34"/>
    <w:qFormat/>
    <w:rsid w:val="00D32DAF"/>
    <w:pPr>
      <w:ind w:left="720"/>
      <w:contextualSpacing/>
    </w:pPr>
  </w:style>
  <w:style w:type="character" w:customStyle="1" w:styleId="AltBilgiChar">
    <w:name w:val="Alt Bilgi Char"/>
    <w:basedOn w:val="VarsaylanParagrafYazTipi"/>
    <w:link w:val="AltBilgi"/>
    <w:uiPriority w:val="99"/>
    <w:rsid w:val="00D32DAF"/>
    <w:rPr>
      <w:rFonts w:eastAsia="MS Mincho"/>
      <w:lang w:val="tr-TR" w:eastAsia="zh-CN"/>
    </w:rPr>
  </w:style>
  <w:style w:type="character" w:customStyle="1" w:styleId="Balk2Char">
    <w:name w:val="Başlık 2 Char"/>
    <w:basedOn w:val="VarsaylanParagrafYazTipi"/>
    <w:link w:val="Balk2"/>
    <w:rsid w:val="00B61A1B"/>
    <w:rPr>
      <w:rFonts w:eastAsia="MS Mincho"/>
      <w:b/>
      <w:bCs/>
      <w:sz w:val="18"/>
      <w:szCs w:val="18"/>
      <w:lang w:val="tr-TR" w:eastAsia="zh-CN"/>
    </w:rPr>
  </w:style>
  <w:style w:type="paragraph" w:customStyle="1" w:styleId="mg1">
    <w:name w:val="mg1"/>
    <w:basedOn w:val="Normal"/>
    <w:rsid w:val="0076249C"/>
    <w:pPr>
      <w:suppressAutoHyphens w:val="0"/>
      <w:spacing w:before="100" w:beforeAutospacing="1" w:after="100" w:afterAutospacing="1"/>
      <w:jc w:val="left"/>
    </w:pPr>
    <w:rPr>
      <w:rFonts w:eastAsia="Times New Roman"/>
      <w:sz w:val="24"/>
      <w:szCs w:val="24"/>
      <w:lang w:eastAsia="tr-TR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6249C"/>
    <w:rPr>
      <w:color w:val="605E5C"/>
      <w:shd w:val="clear" w:color="auto" w:fill="E1DFDD"/>
    </w:rPr>
  </w:style>
  <w:style w:type="paragraph" w:customStyle="1" w:styleId="Normal1">
    <w:name w:val="Normal1"/>
    <w:rsid w:val="002F0F8C"/>
    <w:pPr>
      <w:spacing w:after="200" w:line="276" w:lineRule="auto"/>
    </w:pPr>
    <w:rPr>
      <w:rFonts w:ascii="Calibri" w:eastAsia="Calibri" w:hAnsi="Calibri" w:cs="Calibri"/>
      <w:sz w:val="22"/>
      <w:szCs w:val="22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0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60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684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nurkus58g@gmail.com" TargetMode="External"/><Relationship Id="rId13" Type="http://schemas.openxmlformats.org/officeDocument/2006/relationships/hyperlink" Target="https://stackoverflow.com/questions/16366448/maze-solving-with-breadth-first-sear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dium.com/gokhanyavas/javada-i-o-i%CC%87%C5%9Flemleri-abde319f054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udemy.com/sifirdan-ileri-seviyeye-komple-java-gelistirici-kursu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s\Part-Time\tmpl_97_turkce.do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DFDAF-A77F-47F5-8ADF-A638806FE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tmpl_97_turkce</Template>
  <TotalTime>889</TotalTime>
  <Pages>4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cengslymn</dc:creator>
  <cp:lastModifiedBy>Onur Kuş</cp:lastModifiedBy>
  <cp:revision>15</cp:revision>
  <cp:lastPrinted>2007-11-28T13:58:00Z</cp:lastPrinted>
  <dcterms:created xsi:type="dcterms:W3CDTF">2012-10-21T07:41:00Z</dcterms:created>
  <dcterms:modified xsi:type="dcterms:W3CDTF">2019-03-19T20:47:00Z</dcterms:modified>
</cp:coreProperties>
</file>